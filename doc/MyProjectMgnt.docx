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2FCC34B" w14:textId="1D307DA2"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TRƯỜNG ĐẠI HỌC BÁCH KHOA HÀ NỘI</w:t>
      </w:r>
    </w:p>
    <w:p w14:paraId="05DCE1CD"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VIỆN CÔNG NGHỆ THÔNG TIN VÀ TRUYỀN THÔNG</w:t>
      </w:r>
    </w:p>
    <w:p w14:paraId="05CF28E1"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sz w:val="32"/>
          <w:szCs w:val="28"/>
        </w:rPr>
        <w:t>-----o0o-----</w:t>
      </w:r>
    </w:p>
    <w:p w14:paraId="34BDB0C7" w14:textId="77777777" w:rsidR="00AD4F86" w:rsidRDefault="00AD4F86" w:rsidP="00AD4F86">
      <w:pPr>
        <w:jc w:val="center"/>
        <w:rPr>
          <w:rFonts w:ascii="Times New Roman" w:hAnsi="Times New Roman" w:cs="Times New Roman"/>
          <w:sz w:val="32"/>
          <w:szCs w:val="28"/>
        </w:rPr>
      </w:pPr>
      <w:r>
        <w:rPr>
          <w:rFonts w:ascii="Times New Roman" w:hAnsi="Times New Roman" w:cs="Times New Roman"/>
          <w:noProof/>
          <w:sz w:val="32"/>
          <w:szCs w:val="28"/>
          <w:lang w:eastAsia="en-US" w:bidi="ar-SA"/>
        </w:rPr>
        <w:drawing>
          <wp:inline distT="0" distB="0" distL="0" distR="0" wp14:anchorId="6FBF6278" wp14:editId="1C317FEB">
            <wp:extent cx="194310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_galler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3660" cy="2753519"/>
                    </a:xfrm>
                    <a:prstGeom prst="rect">
                      <a:avLst/>
                    </a:prstGeom>
                  </pic:spPr>
                </pic:pic>
              </a:graphicData>
            </a:graphic>
          </wp:inline>
        </w:drawing>
      </w:r>
    </w:p>
    <w:p w14:paraId="6C339024" w14:textId="77777777" w:rsidR="00AD4F86" w:rsidRDefault="00AD4F86" w:rsidP="00AD4F86">
      <w:pPr>
        <w:jc w:val="center"/>
        <w:rPr>
          <w:rFonts w:ascii="Times New Roman" w:hAnsi="Times New Roman" w:cs="Times New Roman"/>
          <w:sz w:val="32"/>
          <w:szCs w:val="28"/>
        </w:rPr>
      </w:pPr>
    </w:p>
    <w:p w14:paraId="112DAAB8" w14:textId="261E205F" w:rsidR="00AD4F86" w:rsidRDefault="00AD4F86" w:rsidP="00AD4F86">
      <w:pPr>
        <w:jc w:val="center"/>
        <w:rPr>
          <w:rFonts w:ascii="Times New Roman" w:hAnsi="Times New Roman" w:cs="Times New Roman"/>
          <w:b/>
          <w:sz w:val="32"/>
          <w:szCs w:val="28"/>
        </w:rPr>
      </w:pPr>
      <w:r>
        <w:rPr>
          <w:rFonts w:ascii="Times New Roman" w:hAnsi="Times New Roman" w:cs="Times New Roman"/>
          <w:b/>
          <w:sz w:val="32"/>
          <w:szCs w:val="28"/>
        </w:rPr>
        <w:t>BÁO CÁO</w:t>
      </w:r>
    </w:p>
    <w:p w14:paraId="6CCCAA5C" w14:textId="4853FD2E" w:rsidR="00AD4F86" w:rsidRDefault="00AD4F86" w:rsidP="00AD4F86">
      <w:pPr>
        <w:jc w:val="center"/>
        <w:rPr>
          <w:rFonts w:ascii="Times New Roman" w:hAnsi="Times New Roman" w:cs="Times New Roman"/>
          <w:sz w:val="32"/>
          <w:szCs w:val="28"/>
        </w:rPr>
      </w:pPr>
      <w:r w:rsidRPr="00AD4F86">
        <w:rPr>
          <w:rFonts w:ascii="Times New Roman" w:hAnsi="Times New Roman" w:cs="Times New Roman"/>
          <w:sz w:val="32"/>
          <w:szCs w:val="28"/>
        </w:rPr>
        <w:t>MÔN: QUẢN TRỊ DỰ ÁN CÔNG NGHỆ THÔNG TIN</w:t>
      </w:r>
    </w:p>
    <w:p w14:paraId="0C594BE6" w14:textId="77777777" w:rsidR="00AA74AB" w:rsidRPr="00AD4F86" w:rsidRDefault="00AA74AB" w:rsidP="00AD4F86">
      <w:pPr>
        <w:jc w:val="center"/>
        <w:rPr>
          <w:rFonts w:ascii="Times New Roman" w:hAnsi="Times New Roman" w:cs="Times New Roman"/>
          <w:sz w:val="32"/>
          <w:szCs w:val="28"/>
        </w:rPr>
      </w:pPr>
    </w:p>
    <w:p w14:paraId="0EE4497A" w14:textId="77777777" w:rsidR="0025598B" w:rsidRDefault="00AD4F86" w:rsidP="00AD4F86">
      <w:pPr>
        <w:jc w:val="center"/>
        <w:rPr>
          <w:rFonts w:ascii="Times New Roman" w:hAnsi="Times New Roman" w:cs="Times New Roman"/>
          <w:b/>
          <w:sz w:val="32"/>
          <w:szCs w:val="32"/>
        </w:rPr>
      </w:pPr>
      <w:r w:rsidRPr="00AA74AB">
        <w:rPr>
          <w:rFonts w:ascii="Times New Roman" w:hAnsi="Times New Roman" w:cs="Times New Roman"/>
          <w:sz w:val="32"/>
          <w:szCs w:val="32"/>
          <w:u w:val="single"/>
        </w:rPr>
        <w:t>Đề tài:</w:t>
      </w:r>
      <w:r w:rsidRPr="00AA74AB">
        <w:rPr>
          <w:rFonts w:ascii="Times New Roman" w:hAnsi="Times New Roman" w:cs="Times New Roman"/>
          <w:sz w:val="32"/>
          <w:szCs w:val="32"/>
        </w:rPr>
        <w:t xml:space="preserve"> </w:t>
      </w:r>
      <w:r w:rsidRPr="00AA74AB">
        <w:rPr>
          <w:rFonts w:ascii="Times New Roman" w:hAnsi="Times New Roman" w:cs="Times New Roman"/>
          <w:b/>
          <w:sz w:val="32"/>
          <w:szCs w:val="32"/>
        </w:rPr>
        <w:t>DỰ ÁN HỆ THỐ</w:t>
      </w:r>
      <w:r w:rsidR="0025598B">
        <w:rPr>
          <w:rFonts w:ascii="Times New Roman" w:hAnsi="Times New Roman" w:cs="Times New Roman"/>
          <w:b/>
          <w:sz w:val="32"/>
          <w:szCs w:val="32"/>
        </w:rPr>
        <w:t>NG WEBSITE</w:t>
      </w:r>
    </w:p>
    <w:p w14:paraId="1FFB0F37" w14:textId="66E3763B" w:rsidR="00AD4F86" w:rsidRPr="00AA74AB" w:rsidRDefault="00AD4F86" w:rsidP="00AD4F86">
      <w:pPr>
        <w:jc w:val="center"/>
        <w:rPr>
          <w:rFonts w:ascii="Times New Roman" w:hAnsi="Times New Roman" w:cs="Times New Roman"/>
          <w:sz w:val="32"/>
          <w:szCs w:val="32"/>
        </w:rPr>
      </w:pPr>
      <w:r w:rsidRPr="00AA74AB">
        <w:rPr>
          <w:rFonts w:ascii="Times New Roman" w:hAnsi="Times New Roman" w:cs="Times New Roman"/>
          <w:b/>
          <w:sz w:val="32"/>
          <w:szCs w:val="32"/>
        </w:rPr>
        <w:t>BÁN ĐỒNG HỒ ONLINE</w:t>
      </w:r>
    </w:p>
    <w:p w14:paraId="378EAD33" w14:textId="77777777" w:rsidR="00AD4F86" w:rsidRDefault="00AD4F86" w:rsidP="00AD4F86">
      <w:pPr>
        <w:rPr>
          <w:rFonts w:ascii="Times New Roman" w:hAnsi="Times New Roman" w:cs="Times New Roman"/>
          <w:sz w:val="32"/>
          <w:szCs w:val="28"/>
        </w:rPr>
      </w:pPr>
    </w:p>
    <w:p w14:paraId="779747EE" w14:textId="2F98B62F" w:rsidR="00AD4F86" w:rsidRPr="00AA74AB" w:rsidRDefault="00AD4F86" w:rsidP="00AD4F86">
      <w:pPr>
        <w:rPr>
          <w:rFonts w:ascii="Times New Roman" w:hAnsi="Times New Roman" w:cs="Times New Roman"/>
          <w:b/>
          <w:i/>
          <w:sz w:val="32"/>
          <w:szCs w:val="28"/>
        </w:rPr>
      </w:pPr>
      <w:r w:rsidRPr="00AA74AB">
        <w:rPr>
          <w:rFonts w:ascii="Times New Roman" w:hAnsi="Times New Roman" w:cs="Times New Roman"/>
          <w:b/>
          <w:i/>
          <w:sz w:val="32"/>
          <w:szCs w:val="28"/>
        </w:rPr>
        <w:t>Giảng viên hướng dẫn: T</w:t>
      </w:r>
      <w:r w:rsidR="00AA74AB" w:rsidRPr="00AA74AB">
        <w:rPr>
          <w:rFonts w:ascii="Times New Roman" w:hAnsi="Times New Roman" w:cs="Times New Roman"/>
          <w:b/>
          <w:i/>
          <w:sz w:val="32"/>
          <w:szCs w:val="28"/>
        </w:rPr>
        <w:t>h</w:t>
      </w:r>
      <w:r w:rsidRPr="00AA74AB">
        <w:rPr>
          <w:rFonts w:ascii="Times New Roman" w:hAnsi="Times New Roman" w:cs="Times New Roman"/>
          <w:b/>
          <w:i/>
          <w:sz w:val="32"/>
          <w:szCs w:val="28"/>
        </w:rPr>
        <w:t xml:space="preserve">S. </w:t>
      </w:r>
      <w:r w:rsidR="00AA74AB" w:rsidRPr="00AA74AB">
        <w:rPr>
          <w:rFonts w:ascii="Times New Roman" w:hAnsi="Times New Roman" w:cs="Times New Roman"/>
          <w:b/>
          <w:i/>
          <w:sz w:val="32"/>
          <w:szCs w:val="28"/>
        </w:rPr>
        <w:t xml:space="preserve">Nguyễn </w:t>
      </w:r>
      <w:r w:rsidR="00B30EC3">
        <w:rPr>
          <w:rFonts w:ascii="Times New Roman" w:hAnsi="Times New Roman" w:cs="Times New Roman"/>
          <w:b/>
          <w:i/>
          <w:sz w:val="32"/>
          <w:szCs w:val="28"/>
        </w:rPr>
        <w:t xml:space="preserve">Đức </w:t>
      </w:r>
      <w:r w:rsidR="00AA74AB" w:rsidRPr="00AA74AB">
        <w:rPr>
          <w:rFonts w:ascii="Times New Roman" w:hAnsi="Times New Roman" w:cs="Times New Roman"/>
          <w:b/>
          <w:i/>
          <w:sz w:val="32"/>
          <w:szCs w:val="28"/>
        </w:rPr>
        <w:t>Tiến</w:t>
      </w:r>
    </w:p>
    <w:p w14:paraId="01AF5D77" w14:textId="796FF122" w:rsidR="00AD4F86" w:rsidRPr="00AA74AB" w:rsidRDefault="00AD4F86" w:rsidP="00AD4F86">
      <w:pPr>
        <w:rPr>
          <w:rFonts w:ascii="Times New Roman" w:hAnsi="Times New Roman" w:cs="Times New Roman"/>
          <w:i/>
          <w:sz w:val="32"/>
          <w:szCs w:val="28"/>
        </w:rPr>
      </w:pPr>
      <w:r w:rsidRPr="00AA74AB">
        <w:rPr>
          <w:rFonts w:ascii="Times New Roman" w:hAnsi="Times New Roman" w:cs="Times New Roman"/>
          <w:i/>
          <w:sz w:val="32"/>
          <w:szCs w:val="28"/>
        </w:rPr>
        <w:t>Sinh viên thực hiệ</w:t>
      </w:r>
      <w:r w:rsidR="00AA74AB" w:rsidRPr="00AA74AB">
        <w:rPr>
          <w:rFonts w:ascii="Times New Roman" w:hAnsi="Times New Roman" w:cs="Times New Roman"/>
          <w:i/>
          <w:sz w:val="32"/>
          <w:szCs w:val="28"/>
        </w:rPr>
        <w:t>n:</w:t>
      </w:r>
    </w:p>
    <w:tbl>
      <w:tblPr>
        <w:tblStyle w:val="TableGrid"/>
        <w:tblW w:w="0" w:type="auto"/>
        <w:tblInd w:w="26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268"/>
      </w:tblGrid>
      <w:tr w:rsidR="00AA74AB" w14:paraId="4F24E013" w14:textId="77777777" w:rsidTr="005F0981">
        <w:tc>
          <w:tcPr>
            <w:tcW w:w="3402" w:type="dxa"/>
          </w:tcPr>
          <w:p w14:paraId="58AD25DA"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Trần Văn Kiên</w:t>
            </w:r>
          </w:p>
        </w:tc>
        <w:tc>
          <w:tcPr>
            <w:tcW w:w="2268" w:type="dxa"/>
          </w:tcPr>
          <w:p w14:paraId="05920DB7"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20152081</w:t>
            </w:r>
          </w:p>
        </w:tc>
      </w:tr>
      <w:tr w:rsidR="00AA74AB" w14:paraId="32A5A3A6" w14:textId="77777777" w:rsidTr="005F0981">
        <w:tc>
          <w:tcPr>
            <w:tcW w:w="3402" w:type="dxa"/>
          </w:tcPr>
          <w:p w14:paraId="54B51464"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 xml:space="preserve">Lê Huy Thái </w:t>
            </w:r>
          </w:p>
        </w:tc>
        <w:tc>
          <w:tcPr>
            <w:tcW w:w="2268" w:type="dxa"/>
          </w:tcPr>
          <w:p w14:paraId="41DC11DA"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20153455</w:t>
            </w:r>
          </w:p>
        </w:tc>
      </w:tr>
      <w:tr w:rsidR="00AA74AB" w14:paraId="76AF96D7" w14:textId="77777777" w:rsidTr="005F0981">
        <w:tc>
          <w:tcPr>
            <w:tcW w:w="3402" w:type="dxa"/>
          </w:tcPr>
          <w:p w14:paraId="1783EDC6"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Nguyễn Văn Cường</w:t>
            </w:r>
          </w:p>
        </w:tc>
        <w:tc>
          <w:tcPr>
            <w:tcW w:w="2268" w:type="dxa"/>
          </w:tcPr>
          <w:p w14:paraId="3B458FEF" w14:textId="77777777" w:rsidR="00AA74AB" w:rsidRDefault="00AA74AB" w:rsidP="00774EA3">
            <w:pPr>
              <w:rPr>
                <w:rFonts w:ascii="Times New Roman" w:hAnsi="Times New Roman" w:cs="Times New Roman"/>
                <w:sz w:val="32"/>
                <w:szCs w:val="28"/>
              </w:rPr>
            </w:pPr>
            <w:r>
              <w:rPr>
                <w:rFonts w:ascii="Times New Roman" w:hAnsi="Times New Roman" w:cs="Times New Roman"/>
                <w:sz w:val="32"/>
                <w:szCs w:val="28"/>
              </w:rPr>
              <w:t>20150515</w:t>
            </w:r>
          </w:p>
        </w:tc>
      </w:tr>
    </w:tbl>
    <w:p w14:paraId="6DEC355F" w14:textId="77777777" w:rsidR="00AA74AB" w:rsidRDefault="00AA74AB" w:rsidP="00AA74AB">
      <w:pPr>
        <w:jc w:val="center"/>
        <w:rPr>
          <w:rFonts w:ascii="Times New Roman" w:hAnsi="Times New Roman" w:cs="Times New Roman"/>
          <w:sz w:val="32"/>
          <w:szCs w:val="28"/>
        </w:rPr>
      </w:pPr>
    </w:p>
    <w:p w14:paraId="37688343" w14:textId="77777777" w:rsidR="00AA74AB" w:rsidRDefault="00AA74AB" w:rsidP="00AA74AB">
      <w:pPr>
        <w:jc w:val="center"/>
        <w:rPr>
          <w:rFonts w:ascii="Times New Roman" w:hAnsi="Times New Roman" w:cs="Times New Roman"/>
          <w:sz w:val="32"/>
          <w:szCs w:val="28"/>
        </w:rPr>
      </w:pPr>
    </w:p>
    <w:p w14:paraId="28376235" w14:textId="614D4315" w:rsidR="00AD4F86" w:rsidRDefault="00AD4F86" w:rsidP="00AA74AB">
      <w:pPr>
        <w:jc w:val="center"/>
        <w:rPr>
          <w:rFonts w:ascii="Times New Roman" w:hAnsi="Times New Roman" w:cs="Times New Roman"/>
          <w:sz w:val="32"/>
          <w:szCs w:val="28"/>
        </w:rPr>
      </w:pPr>
      <w:r>
        <w:rPr>
          <w:rFonts w:ascii="Times New Roman" w:hAnsi="Times New Roman" w:cs="Times New Roman"/>
          <w:sz w:val="32"/>
          <w:szCs w:val="28"/>
        </w:rPr>
        <w:t xml:space="preserve">Hà Nội, </w:t>
      </w:r>
      <w:r w:rsidR="00AA74AB">
        <w:rPr>
          <w:rFonts w:ascii="Times New Roman" w:hAnsi="Times New Roman" w:cs="Times New Roman"/>
          <w:sz w:val="32"/>
          <w:szCs w:val="28"/>
        </w:rPr>
        <w:t>12/2019</w:t>
      </w:r>
    </w:p>
    <w:p w14:paraId="1C6CDE49" w14:textId="6F0955E4" w:rsidR="00F34A9B" w:rsidRPr="005C397A" w:rsidRDefault="00AD4F86" w:rsidP="00AA74AB">
      <w:pPr>
        <w:pStyle w:val="Caption"/>
        <w:jc w:val="both"/>
      </w:pPr>
      <w:r>
        <w:rPr>
          <w:noProof/>
          <w:lang w:eastAsia="en-US" w:bidi="ar-SA"/>
        </w:rPr>
        <w:lastRenderedPageBreak/>
        <w:drawing>
          <wp:inline distT="0" distB="0" distL="0" distR="0" wp14:anchorId="6C5C6D86" wp14:editId="30E29635">
            <wp:extent cx="755374" cy="755374"/>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k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0955" cy="770955"/>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A7C690F" w:rsidR="00F34A9B" w:rsidRPr="009A57EC" w:rsidRDefault="005E264F">
      <w:pPr>
        <w:pBdr>
          <w:bottom w:val="single" w:sz="4" w:space="1" w:color="808080"/>
        </w:pBdr>
        <w:rPr>
          <w:rFonts w:cs="Arial"/>
          <w:b/>
          <w:color w:val="951B13"/>
          <w:sz w:val="58"/>
          <w:szCs w:val="48"/>
        </w:rPr>
      </w:pPr>
      <w:r>
        <w:rPr>
          <w:rFonts w:cs="Arial"/>
          <w:b/>
          <w:color w:val="951B13"/>
          <w:sz w:val="58"/>
          <w:szCs w:val="48"/>
        </w:rPr>
        <w:t xml:space="preserve">Dự án </w:t>
      </w:r>
      <w:r w:rsidR="0014471D">
        <w:rPr>
          <w:rFonts w:cs="Arial"/>
          <w:b/>
          <w:color w:val="951B13"/>
          <w:sz w:val="58"/>
          <w:szCs w:val="48"/>
        </w:rPr>
        <w:t>Hệ thống Website bán Đồng hồ</w:t>
      </w:r>
      <w:r w:rsidR="004E636F">
        <w:rPr>
          <w:rFonts w:cs="Arial"/>
          <w:b/>
          <w:color w:val="951B13"/>
          <w:sz w:val="58"/>
          <w:szCs w:val="48"/>
        </w:rPr>
        <w:t xml:space="preserve"> Onlin</w:t>
      </w:r>
      <w:r w:rsidR="00CF1CA1">
        <w:rPr>
          <w:rFonts w:cs="Arial"/>
          <w:b/>
          <w:color w:val="951B13"/>
          <w:sz w:val="58"/>
          <w:szCs w:val="48"/>
        </w:rPr>
        <w:t>e</w:t>
      </w:r>
    </w:p>
    <w:p w14:paraId="56AB61EB" w14:textId="114B872C" w:rsidR="00F34A9B" w:rsidRPr="009A57EC" w:rsidRDefault="005E264F">
      <w:pPr>
        <w:spacing w:after="80"/>
        <w:rPr>
          <w:rFonts w:ascii="Arial" w:hAnsi="Arial" w:cs="Arial"/>
          <w:b/>
          <w:i/>
          <w:color w:val="951B13"/>
          <w:sz w:val="42"/>
          <w:lang w:val="vi-VN"/>
        </w:rPr>
      </w:pPr>
      <w:r>
        <w:rPr>
          <w:b/>
          <w:i/>
          <w:sz w:val="42"/>
        </w:rPr>
        <w:t>Project code : QTDA</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D6D4551" w:rsidR="00F34A9B" w:rsidRPr="0017102C" w:rsidRDefault="00AA74AB">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2B2ED43F" w14:textId="6279912B" w:rsidR="00877DC8" w:rsidRDefault="006C478C">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E91351A" w14:textId="463D7D61" w:rsidR="00877DC8" w:rsidRDefault="006C478C">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63AEF378" w14:textId="1F529D8B" w:rsidR="00877DC8" w:rsidRDefault="006C478C">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9BF384E" w14:textId="5E4D7B81" w:rsidR="00877DC8" w:rsidRDefault="006C478C">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47DFEFE3" w14:textId="0626C45C" w:rsidR="00877DC8" w:rsidRDefault="006C478C">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7502B25A" w14:textId="59D75928" w:rsidR="00877DC8" w:rsidRDefault="006C478C">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3810D34" w14:textId="413F59AB" w:rsidR="00877DC8" w:rsidRDefault="006C478C">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08E42397" w14:textId="350A64AC" w:rsidR="00877DC8" w:rsidRDefault="006C478C">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B30EC3">
          <w:rPr>
            <w:noProof/>
            <w:webHidden/>
          </w:rPr>
          <w:t>9</w:t>
        </w:r>
        <w:r w:rsidR="00877DC8">
          <w:rPr>
            <w:noProof/>
            <w:webHidden/>
          </w:rPr>
          <w:fldChar w:fldCharType="end"/>
        </w:r>
      </w:hyperlink>
    </w:p>
    <w:p w14:paraId="333604F7" w14:textId="1F5FBD89" w:rsidR="00877DC8" w:rsidRDefault="006C478C">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B30EC3">
          <w:rPr>
            <w:noProof/>
            <w:webHidden/>
          </w:rPr>
          <w:t>10</w:t>
        </w:r>
        <w:r w:rsidR="00877DC8">
          <w:rPr>
            <w:noProof/>
            <w:webHidden/>
          </w:rPr>
          <w:fldChar w:fldCharType="end"/>
        </w:r>
      </w:hyperlink>
    </w:p>
    <w:p w14:paraId="3A69388B" w14:textId="69CEC788" w:rsidR="00877DC8" w:rsidRDefault="006C478C">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71AB0AE7" w14:textId="29823E35" w:rsidR="00877DC8" w:rsidRDefault="006C478C">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49CE3B06" w14:textId="3D43012E" w:rsidR="00877DC8" w:rsidRDefault="006C478C">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B30EC3">
          <w:rPr>
            <w:noProof/>
            <w:webHidden/>
          </w:rPr>
          <w:t>11</w:t>
        </w:r>
        <w:r w:rsidR="00877DC8">
          <w:rPr>
            <w:noProof/>
            <w:webHidden/>
          </w:rPr>
          <w:fldChar w:fldCharType="end"/>
        </w:r>
      </w:hyperlink>
    </w:p>
    <w:p w14:paraId="07BB3FCE" w14:textId="4C790E2A" w:rsidR="00877DC8" w:rsidRDefault="006C478C">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358B8785" w14:textId="2FCE37E7" w:rsidR="00877DC8" w:rsidRDefault="006C478C">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44DAD04F" w14:textId="6C8A81FF" w:rsidR="00877DC8" w:rsidRDefault="006C478C">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B30EC3">
          <w:rPr>
            <w:noProof/>
            <w:webHidden/>
          </w:rPr>
          <w:t>12</w:t>
        </w:r>
        <w:r w:rsidR="00877DC8">
          <w:rPr>
            <w:noProof/>
            <w:webHidden/>
          </w:rPr>
          <w:fldChar w:fldCharType="end"/>
        </w:r>
      </w:hyperlink>
    </w:p>
    <w:p w14:paraId="19763C1F" w14:textId="45FEAD9C" w:rsidR="00877DC8" w:rsidRDefault="006C478C">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67ED276F" w14:textId="30769860" w:rsidR="00877DC8" w:rsidRDefault="006C478C">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B30EC3">
          <w:rPr>
            <w:noProof/>
            <w:webHidden/>
          </w:rPr>
          <w:t>13</w:t>
        </w:r>
        <w:r w:rsidR="00877DC8">
          <w:rPr>
            <w:noProof/>
            <w:webHidden/>
          </w:rPr>
          <w:fldChar w:fldCharType="end"/>
        </w:r>
      </w:hyperlink>
    </w:p>
    <w:p w14:paraId="100EB3AE" w14:textId="7F166157" w:rsidR="00877DC8" w:rsidRDefault="006C478C">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B30EC3">
          <w:rPr>
            <w:noProof/>
            <w:webHidden/>
          </w:rPr>
          <w:t>14</w:t>
        </w:r>
        <w:r w:rsidR="00877DC8">
          <w:rPr>
            <w:noProof/>
            <w:webHidden/>
          </w:rPr>
          <w:fldChar w:fldCharType="end"/>
        </w:r>
      </w:hyperlink>
    </w:p>
    <w:p w14:paraId="1F0FD256" w14:textId="2F8D3625" w:rsidR="00877DC8" w:rsidRDefault="006C478C">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3D04E297" w14:textId="31DF4A21" w:rsidR="00877DC8" w:rsidRDefault="006C478C">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7F75A147" w14:textId="385DC09D" w:rsidR="00877DC8" w:rsidRDefault="006C478C">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EB92C9C" w14:textId="381171B3" w:rsidR="00877DC8" w:rsidRDefault="006C478C">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0F1346B" w14:textId="69009C02" w:rsidR="00877DC8" w:rsidRDefault="006C478C">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407494E2" w14:textId="5A57DC56" w:rsidR="00877DC8" w:rsidRDefault="006C478C">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53807BCB" w14:textId="6041ED24" w:rsidR="00877DC8" w:rsidRDefault="006C478C">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0319E9F3" w14:textId="33E8732E" w:rsidR="00877DC8" w:rsidRDefault="006C478C">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B30EC3">
          <w:rPr>
            <w:noProof/>
            <w:webHidden/>
          </w:rPr>
          <w:t>15</w:t>
        </w:r>
        <w:r w:rsidR="00877DC8">
          <w:rPr>
            <w:noProof/>
            <w:webHidden/>
          </w:rPr>
          <w:fldChar w:fldCharType="end"/>
        </w:r>
      </w:hyperlink>
    </w:p>
    <w:p w14:paraId="1430C288" w14:textId="3DF3F49C" w:rsidR="00877DC8" w:rsidRDefault="006C478C">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2DA3982D" w14:textId="6FF51995" w:rsidR="00877DC8" w:rsidRDefault="006C478C">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7811CCBD" w14:textId="20189C83" w:rsidR="00877DC8" w:rsidRDefault="006C478C">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5DE8590F" w14:textId="06E23BFF" w:rsidR="00877DC8" w:rsidRDefault="006C478C">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B30EC3">
          <w:rPr>
            <w:noProof/>
            <w:webHidden/>
          </w:rPr>
          <w:t>16</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4C20A712"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r w:rsidR="00BD6218">
        <w:rPr>
          <w:rStyle w:val="Strong"/>
        </w:rPr>
        <w:t>:</w:t>
      </w:r>
    </w:p>
    <w:p w14:paraId="7470A983" w14:textId="249DB0D4" w:rsidR="00A44839" w:rsidRDefault="00A44839" w:rsidP="008A60DC">
      <w:pPr>
        <w:pStyle w:val="ListParagraph"/>
        <w:numPr>
          <w:ilvl w:val="0"/>
          <w:numId w:val="34"/>
        </w:numPr>
      </w:pPr>
      <w:r>
        <w:t xml:space="preserve">Nhóm </w:t>
      </w:r>
      <w:r w:rsidR="00DA52EF">
        <w:t>3</w:t>
      </w:r>
      <w:r>
        <w:t xml:space="preserve">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2E2E4140" w:rsidR="00253719" w:rsidRDefault="00253719" w:rsidP="00C64416">
      <w:pPr>
        <w:pStyle w:val="ListParagraph"/>
        <w:numPr>
          <w:ilvl w:val="0"/>
          <w:numId w:val="35"/>
        </w:numPr>
      </w:pPr>
      <w:r>
        <w:t xml:space="preserve"> </w:t>
      </w:r>
      <w:r w:rsidRPr="00253719">
        <w:t>Mỗi SV đều phải có t</w:t>
      </w:r>
      <w:r>
        <w:t>ài khoản GitHub cá nhân</w:t>
      </w:r>
      <w:r w:rsidR="006632F8">
        <w:t>…</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0167E57A" w14:textId="77777777" w:rsidR="00A92FB1" w:rsidRDefault="00A92FB1" w:rsidP="009B2F78">
      <w:pPr>
        <w:pStyle w:val="ListParagraph"/>
        <w:ind w:left="720"/>
        <w:rPr>
          <w:color w:val="FF0000"/>
          <w:lang w:val="fr-FR"/>
        </w:rPr>
      </w:pP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3"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4"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http://schemas.microsoft.com/office/drawing/2014/chartex" xmlns:w15="http://schemas.microsoft.com/office/word/2012/wordml" xmlns:w16se="http://schemas.microsoft.com/office/word/2015/wordml/symex">
            <w:pict>
              <v:group w14:anchorId="2A926719"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C1228A">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9039" w:type="dxa"/>
        <w:tblLayout w:type="fixed"/>
        <w:tblLook w:val="00A0" w:firstRow="1" w:lastRow="0" w:firstColumn="1" w:lastColumn="0" w:noHBand="0" w:noVBand="0"/>
      </w:tblPr>
      <w:tblGrid>
        <w:gridCol w:w="1495"/>
        <w:gridCol w:w="2866"/>
        <w:gridCol w:w="1134"/>
        <w:gridCol w:w="1795"/>
        <w:gridCol w:w="1749"/>
      </w:tblGrid>
      <w:tr w:rsidR="009A4C41" w:rsidRPr="009A4C41" w14:paraId="7CC174B3" w14:textId="77777777" w:rsidTr="002B5D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C1228A">
            <w:r w:rsidRPr="009A4C41">
              <w:t>Ngày lập</w:t>
            </w:r>
          </w:p>
        </w:tc>
        <w:tc>
          <w:tcPr>
            <w:tcW w:w="2866" w:type="dxa"/>
          </w:tcPr>
          <w:p w14:paraId="77227211"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34" w:type="dxa"/>
          </w:tcPr>
          <w:p w14:paraId="7F7EE764"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795" w:type="dxa"/>
          </w:tcPr>
          <w:p w14:paraId="427FD2DA"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749" w:type="dxa"/>
          </w:tcPr>
          <w:p w14:paraId="3CC8C1D9" w14:textId="77777777" w:rsidR="00727431" w:rsidRPr="009A4C41" w:rsidRDefault="00727431" w:rsidP="00C1228A">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2B5D3A">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A602261" w:rsidR="00727431" w:rsidRPr="009A4C41" w:rsidRDefault="00727431" w:rsidP="002B5D3A">
            <w:r w:rsidRPr="009A4C41">
              <w:t>15/09/20</w:t>
            </w:r>
            <w:r w:rsidR="002B5D3A">
              <w:t>19</w:t>
            </w:r>
          </w:p>
        </w:tc>
        <w:tc>
          <w:tcPr>
            <w:tcW w:w="2866" w:type="dxa"/>
          </w:tcPr>
          <w:p w14:paraId="33CC2B2A" w14:textId="4194605D" w:rsidR="00727431" w:rsidRPr="009A4C41" w:rsidRDefault="001A3AE2" w:rsidP="00C1228A">
            <w:pPr>
              <w:cnfStyle w:val="000000000000" w:firstRow="0" w:lastRow="0" w:firstColumn="0" w:lastColumn="0" w:oddVBand="0" w:evenVBand="0" w:oddHBand="0" w:evenHBand="0" w:firstRowFirstColumn="0" w:firstRowLastColumn="0" w:lastRowFirstColumn="0" w:lastRowLastColumn="0"/>
            </w:pPr>
            <w:r>
              <w:t>Tạo các thư mục</w:t>
            </w:r>
            <w:bookmarkStart w:id="0" w:name="_GoBack"/>
            <w:bookmarkEnd w:id="0"/>
          </w:p>
        </w:tc>
        <w:tc>
          <w:tcPr>
            <w:tcW w:w="1134" w:type="dxa"/>
          </w:tcPr>
          <w:p w14:paraId="3AA0C2F9" w14:textId="0ECD667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0.4</w:t>
            </w:r>
          </w:p>
        </w:tc>
        <w:tc>
          <w:tcPr>
            <w:tcW w:w="1795" w:type="dxa"/>
          </w:tcPr>
          <w:p w14:paraId="4464A6B2" w14:textId="69AC5ABB" w:rsidR="00727431" w:rsidRPr="009A4C41" w:rsidRDefault="002B5D3A" w:rsidP="00C1228A">
            <w:pPr>
              <w:cnfStyle w:val="000000000000" w:firstRow="0" w:lastRow="0" w:firstColumn="0" w:lastColumn="0" w:oddVBand="0" w:evenVBand="0" w:oddHBand="0" w:evenHBand="0" w:firstRowFirstColumn="0" w:firstRowLastColumn="0" w:lastRowFirstColumn="0" w:lastRowLastColumn="0"/>
            </w:pPr>
            <w:r>
              <w:t>Lê Huy Thái</w:t>
            </w:r>
          </w:p>
        </w:tc>
        <w:tc>
          <w:tcPr>
            <w:tcW w:w="1749" w:type="dxa"/>
          </w:tcPr>
          <w:p w14:paraId="645BC524" w14:textId="561E7647" w:rsidR="00727431" w:rsidRPr="009A4C41" w:rsidRDefault="002B5D3A" w:rsidP="00C1228A">
            <w:pPr>
              <w:cnfStyle w:val="000000000000" w:firstRow="0" w:lastRow="0" w:firstColumn="0" w:lastColumn="0" w:oddVBand="0" w:evenVBand="0" w:oddHBand="0" w:evenHBand="0" w:firstRowFirstColumn="0" w:firstRowLastColumn="0" w:lastRowFirstColumn="0" w:lastRowLastColumn="0"/>
            </w:pPr>
            <w:r>
              <w:t>Trần Văn Kiên</w:t>
            </w:r>
          </w:p>
        </w:tc>
      </w:tr>
      <w:tr w:rsidR="009A4C41" w:rsidRPr="009A4C41" w14:paraId="39FEF1C1"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64C9936" w:rsidR="00727431" w:rsidRPr="009A4C41" w:rsidRDefault="00727431" w:rsidP="002B5D3A">
            <w:r w:rsidRPr="009A4C41">
              <w:t>15/11/20</w:t>
            </w:r>
            <w:r w:rsidR="002B5D3A">
              <w:t>19</w:t>
            </w:r>
          </w:p>
        </w:tc>
        <w:tc>
          <w:tcPr>
            <w:tcW w:w="2866" w:type="dxa"/>
          </w:tcPr>
          <w:p w14:paraId="1833F08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1BA03C5F" w14:textId="00AFFE1E"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0.6</w:t>
            </w:r>
          </w:p>
        </w:tc>
        <w:tc>
          <w:tcPr>
            <w:tcW w:w="1795" w:type="dxa"/>
          </w:tcPr>
          <w:p w14:paraId="6D38D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38DAB92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25B84FBC" w:rsidR="00727431" w:rsidRPr="009A4C41" w:rsidRDefault="00727431" w:rsidP="002B5D3A">
            <w:r w:rsidRPr="009A4C41">
              <w:t>15/12/20</w:t>
            </w:r>
            <w:r w:rsidR="002B5D3A">
              <w:t>19</w:t>
            </w:r>
          </w:p>
        </w:tc>
        <w:tc>
          <w:tcPr>
            <w:tcW w:w="2866" w:type="dxa"/>
          </w:tcPr>
          <w:p w14:paraId="3969F2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307DA07D" w14:textId="59570BA0" w:rsidR="00727431" w:rsidRPr="009A4C41" w:rsidRDefault="005F5B85" w:rsidP="00C1228A">
            <w:pPr>
              <w:cnfStyle w:val="000000000000" w:firstRow="0" w:lastRow="0" w:firstColumn="0" w:lastColumn="0" w:oddVBand="0" w:evenVBand="0" w:oddHBand="0" w:evenHBand="0" w:firstRowFirstColumn="0" w:firstRowLastColumn="0" w:lastRowFirstColumn="0" w:lastRowLastColumn="0"/>
            </w:pPr>
            <w:r>
              <w:t>0.9</w:t>
            </w:r>
          </w:p>
        </w:tc>
        <w:tc>
          <w:tcPr>
            <w:tcW w:w="1795" w:type="dxa"/>
          </w:tcPr>
          <w:p w14:paraId="5E82AEF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567EB4C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C1228A"/>
        </w:tc>
        <w:tc>
          <w:tcPr>
            <w:tcW w:w="2866" w:type="dxa"/>
          </w:tcPr>
          <w:p w14:paraId="7B305CF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096ACD1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614BAEAB"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2F78CDD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C1228A"/>
        </w:tc>
        <w:tc>
          <w:tcPr>
            <w:tcW w:w="2866" w:type="dxa"/>
          </w:tcPr>
          <w:p w14:paraId="40B3DC4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4F179CC3"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57E5CB6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25B994E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C1228A"/>
        </w:tc>
        <w:tc>
          <w:tcPr>
            <w:tcW w:w="2866" w:type="dxa"/>
          </w:tcPr>
          <w:p w14:paraId="362C017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5141B22F"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605DA17E"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0309589C"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C1228A"/>
        </w:tc>
        <w:tc>
          <w:tcPr>
            <w:tcW w:w="2866" w:type="dxa"/>
          </w:tcPr>
          <w:p w14:paraId="1F46DC4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7C7C64BA"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4B313FD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3B6ACFC8"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C1228A"/>
        </w:tc>
        <w:tc>
          <w:tcPr>
            <w:tcW w:w="2866" w:type="dxa"/>
          </w:tcPr>
          <w:p w14:paraId="663BAFC1"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1AD25F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139CCF7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01CF4746"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2B5D3A">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C1228A"/>
        </w:tc>
        <w:tc>
          <w:tcPr>
            <w:tcW w:w="2866" w:type="dxa"/>
          </w:tcPr>
          <w:p w14:paraId="56D18A0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3FA9215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56709E35"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39723969"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2B5D3A">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C1228A"/>
        </w:tc>
        <w:tc>
          <w:tcPr>
            <w:tcW w:w="2866" w:type="dxa"/>
          </w:tcPr>
          <w:p w14:paraId="30A1B794"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134" w:type="dxa"/>
          </w:tcPr>
          <w:p w14:paraId="470C6D40"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95" w:type="dxa"/>
          </w:tcPr>
          <w:p w14:paraId="42C80AD7"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c>
          <w:tcPr>
            <w:tcW w:w="1749" w:type="dxa"/>
          </w:tcPr>
          <w:p w14:paraId="0F54A4BD" w14:textId="77777777" w:rsidR="00727431" w:rsidRPr="009A4C41" w:rsidRDefault="00727431" w:rsidP="00C1228A">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1" w:name="_Toc25660378"/>
      <w:r>
        <w:lastRenderedPageBreak/>
        <w:t>Giới thiệu dự án</w:t>
      </w:r>
      <w:bookmarkEnd w:id="1"/>
    </w:p>
    <w:p w14:paraId="1D0DE2F3" w14:textId="0770349E" w:rsidR="00587AEE" w:rsidRDefault="009E2E20" w:rsidP="009E2E20">
      <w:pPr>
        <w:pStyle w:val="Heading2"/>
      </w:pPr>
      <w:bookmarkStart w:id="2" w:name="_Toc25660379"/>
      <w:r>
        <w:t xml:space="preserve">Mô tả </w:t>
      </w:r>
      <w:r w:rsidR="00BA730B">
        <w:t>dự án</w:t>
      </w:r>
      <w:bookmarkEnd w:id="2"/>
    </w:p>
    <w:p w14:paraId="769F34E9" w14:textId="035F9B20" w:rsidR="00BA730B" w:rsidRPr="001C04DA" w:rsidRDefault="001D74C7" w:rsidP="00BA730B">
      <w:pPr>
        <w:rPr>
          <w:i/>
          <w:iCs/>
        </w:rPr>
      </w:pPr>
      <w:r>
        <w:rPr>
          <w:i/>
          <w:iCs/>
        </w:rPr>
        <w:t>Xây dựng w</w:t>
      </w:r>
      <w:r w:rsidR="00A03E26">
        <w:rPr>
          <w:i/>
          <w:iCs/>
        </w:rPr>
        <w:t>ebsite bán</w:t>
      </w:r>
      <w:r>
        <w:rPr>
          <w:i/>
          <w:iCs/>
        </w:rPr>
        <w:t xml:space="preserve"> </w:t>
      </w:r>
      <w:r w:rsidR="0014471D">
        <w:rPr>
          <w:i/>
          <w:iCs/>
        </w:rPr>
        <w:t>Đồng hồ Online</w:t>
      </w:r>
    </w:p>
    <w:p w14:paraId="292D8DFA" w14:textId="13904858" w:rsidR="00BA730B" w:rsidRDefault="00BA730B" w:rsidP="00BA730B">
      <w:pPr>
        <w:pStyle w:val="Heading2"/>
      </w:pPr>
      <w:bookmarkStart w:id="3" w:name="_Toc25660380"/>
      <w:r>
        <w:t>Công cụ quản lý</w:t>
      </w:r>
      <w:bookmarkEnd w:id="3"/>
    </w:p>
    <w:p w14:paraId="7E6BB31E" w14:textId="2DCC7815"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hyperlink r:id="rId22" w:anchor="/plantaskboard?groupId=01465e3d-c260-4e95-9571-b751841787f9&amp;planId=a2rAKbAZbUm_xMQOCRGIFMkAHx41" w:tgtFrame="_blank" w:history="1">
        <w:r w:rsidR="00345ACD">
          <w:rPr>
            <w:rStyle w:val="Hyperlink"/>
            <w:rFonts w:ascii="Helvetica" w:hAnsi="Helvetica" w:cs="Helvetica"/>
            <w:color w:val="385898"/>
            <w:shd w:val="clear" w:color="auto" w:fill="F1F0F0"/>
          </w:rPr>
          <w:t>https://tasks.office.com/husteduvn.onmicrosoft.com/vi-VN/Home/Planner/#/plantaskboard?groupId=01465e3d-c260-4e95-9571-b751841787f9&amp;planId=a2rAKbAZbUm_xMQOCRGIFMkAHx41</w:t>
        </w:r>
      </w:hyperlink>
    </w:p>
    <w:p w14:paraId="22420DD7" w14:textId="6B3A3B16" w:rsidR="00DA5CCC" w:rsidRDefault="00DA5CCC" w:rsidP="00587AEE">
      <w:pPr>
        <w:rPr>
          <w:rStyle w:val="Hyperlink"/>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23" w:history="1">
        <w:r w:rsidR="0014471D">
          <w:rPr>
            <w:rStyle w:val="Hyperlink"/>
          </w:rPr>
          <w:t>https://github.com/team-QTDA-CNTT/BTL</w:t>
        </w:r>
      </w:hyperlink>
    </w:p>
    <w:p w14:paraId="480A8533" w14:textId="0DD664B7" w:rsidR="008B1A29" w:rsidRPr="008B1A29" w:rsidRDefault="008B1A29" w:rsidP="00587AEE">
      <w:r>
        <w:t xml:space="preserve">Link MSPlanner: </w:t>
      </w:r>
    </w:p>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4BF26754" w:rsidR="0058075C" w:rsidRPr="001C04DA" w:rsidRDefault="0058075C" w:rsidP="0058075C">
      <w:pPr>
        <w:rPr>
          <w:i/>
          <w:iCs/>
        </w:rPr>
      </w:pPr>
      <w:r w:rsidRPr="001C04DA">
        <w:rPr>
          <w:i/>
          <w:iCs/>
        </w:rPr>
        <w:t xml:space="preserve">Anh </w:t>
      </w:r>
      <w:r w:rsidR="0014471D">
        <w:rPr>
          <w:i/>
          <w:iCs/>
        </w:rPr>
        <w:t>Phạm Lương Đức</w:t>
      </w:r>
      <w:r w:rsidRPr="001C04DA">
        <w:rPr>
          <w:i/>
          <w:iCs/>
        </w:rPr>
        <w:t xml:space="preserve">: </w:t>
      </w:r>
      <w:r w:rsidR="007C7209">
        <w:rPr>
          <w:i/>
          <w:iCs/>
        </w:rPr>
        <w:t>0977038531</w:t>
      </w:r>
    </w:p>
    <w:p w14:paraId="0EE106C2" w14:textId="2BEB27FD" w:rsidR="00587AEE" w:rsidRDefault="00587AEE" w:rsidP="00587AEE">
      <w:pPr>
        <w:pStyle w:val="Heading2"/>
      </w:pPr>
      <w:bookmarkStart w:id="6" w:name="_Toc25660383"/>
      <w:r>
        <w:t>Thông tin liên hệ phía công ty</w:t>
      </w:r>
      <w:bookmarkEnd w:id="6"/>
    </w:p>
    <w:p w14:paraId="325B59B4" w14:textId="518FE7F9" w:rsidR="0058075C" w:rsidRPr="001C04DA" w:rsidRDefault="0058075C" w:rsidP="0058075C">
      <w:pPr>
        <w:rPr>
          <w:i/>
          <w:iCs/>
        </w:rPr>
      </w:pPr>
      <w:r w:rsidRPr="001C04DA">
        <w:rPr>
          <w:i/>
          <w:iCs/>
        </w:rPr>
        <w:t xml:space="preserve">Lập trình viên:  </w:t>
      </w:r>
      <w:r w:rsidR="0014471D">
        <w:rPr>
          <w:i/>
          <w:iCs/>
        </w:rPr>
        <w:t>Thái</w:t>
      </w:r>
      <w:r w:rsidR="003F1052">
        <w:rPr>
          <w:i/>
          <w:iCs/>
        </w:rPr>
        <w:t>,</w:t>
      </w:r>
      <w:r w:rsidR="0014471D">
        <w:rPr>
          <w:i/>
          <w:iCs/>
        </w:rPr>
        <w:t xml:space="preserve"> Kiên</w:t>
      </w:r>
    </w:p>
    <w:p w14:paraId="025AC51D" w14:textId="1C570149" w:rsidR="0058075C" w:rsidRPr="001C04DA" w:rsidRDefault="0058075C" w:rsidP="0058075C">
      <w:pPr>
        <w:rPr>
          <w:i/>
          <w:iCs/>
        </w:rPr>
      </w:pPr>
      <w:r w:rsidRPr="001C04DA">
        <w:rPr>
          <w:i/>
          <w:iCs/>
        </w:rPr>
        <w:t xml:space="preserve">Phiên dịch: </w:t>
      </w:r>
      <w:r w:rsidR="0014471D">
        <w:rPr>
          <w:i/>
          <w:iCs/>
        </w:rPr>
        <w:t>Cường</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3E888284" w:rsidR="00A17A47" w:rsidRPr="001C04DA" w:rsidRDefault="00A17A47" w:rsidP="00A17A47">
      <w:pPr>
        <w:rPr>
          <w:i/>
          <w:iCs/>
        </w:rPr>
      </w:pPr>
      <w:r w:rsidRPr="001C04DA">
        <w:rPr>
          <w:i/>
          <w:iCs/>
        </w:rPr>
        <w:t xml:space="preserve">Giám đốc: </w:t>
      </w:r>
      <w:r w:rsidR="0014471D">
        <w:rPr>
          <w:i/>
          <w:iCs/>
        </w:rPr>
        <w:t>Thái</w:t>
      </w:r>
      <w:r w:rsidRPr="001C04DA">
        <w:rPr>
          <w:i/>
          <w:iCs/>
        </w:rPr>
        <w:t>, tài chính, nhân sự</w:t>
      </w:r>
      <w:r w:rsidR="00F03B07">
        <w:rPr>
          <w:i/>
          <w:iCs/>
        </w:rPr>
        <w:t>.</w:t>
      </w:r>
      <w:r w:rsidRPr="001C04DA">
        <w:rPr>
          <w:i/>
          <w:iCs/>
        </w:rPr>
        <w:t xml:space="preserve"> </w:t>
      </w:r>
      <w:r w:rsidR="00F03B07">
        <w:rPr>
          <w:i/>
          <w:iCs/>
        </w:rPr>
        <w:t>Y</w:t>
      </w:r>
      <w:r w:rsidR="00E73FEC">
        <w:rPr>
          <w:i/>
          <w:iCs/>
        </w:rPr>
        <w:t>êu cầ</w:t>
      </w:r>
      <w:r w:rsidR="00960F1C" w:rsidRPr="001C04DA">
        <w:rPr>
          <w:i/>
          <w:iCs/>
        </w:rPr>
        <w:t xml:space="preserve">u cơ bản: </w:t>
      </w:r>
      <w:r w:rsidR="003F1052">
        <w:rPr>
          <w:i/>
          <w:iCs/>
        </w:rPr>
        <w:t>giao diện bắt mắt</w:t>
      </w:r>
      <w:r w:rsidR="00960F1C" w:rsidRPr="001C04DA">
        <w:rPr>
          <w:i/>
          <w:iCs/>
        </w:rPr>
        <w:t xml:space="preserve">, </w:t>
      </w:r>
      <w:r w:rsidR="003F1052">
        <w:rPr>
          <w:i/>
          <w:iCs/>
        </w:rPr>
        <w:t>không quá phức tạp</w:t>
      </w:r>
      <w:r w:rsidR="00960F1C" w:rsidRPr="001C04DA">
        <w:rPr>
          <w:i/>
          <w:iCs/>
        </w:rPr>
        <w:t xml:space="preserve">, </w:t>
      </w:r>
      <w:r w:rsidR="003F1052">
        <w:rPr>
          <w:i/>
          <w:iCs/>
        </w:rPr>
        <w:t>chạy tốt khi mạng kém</w:t>
      </w:r>
    </w:p>
    <w:p w14:paraId="5C24C552" w14:textId="566793C9" w:rsidR="00960F1C" w:rsidRPr="001C04DA" w:rsidRDefault="0014471D" w:rsidP="00A17A47">
      <w:pPr>
        <w:rPr>
          <w:i/>
          <w:iCs/>
        </w:rPr>
      </w:pPr>
      <w:r>
        <w:rPr>
          <w:i/>
          <w:iCs/>
        </w:rPr>
        <w:t>Kiên</w:t>
      </w:r>
      <w:r w:rsidR="00960F1C" w:rsidRPr="001C04DA">
        <w:rPr>
          <w:i/>
          <w:iCs/>
        </w:rPr>
        <w:t>: IT, chi tiết, báo tiến đ</w:t>
      </w:r>
      <w:r w:rsidR="001C04DA">
        <w:rPr>
          <w:i/>
          <w:iCs/>
        </w:rPr>
        <w:t>ộ</w:t>
      </w:r>
    </w:p>
    <w:p w14:paraId="72AD7366" w14:textId="442CF19E" w:rsidR="00165B2F" w:rsidRPr="001C04DA" w:rsidRDefault="00165B2F" w:rsidP="00A17A47">
      <w:pPr>
        <w:rPr>
          <w:i/>
          <w:iCs/>
        </w:rPr>
      </w:pPr>
      <w:r w:rsidRPr="001C04DA">
        <w:rPr>
          <w:i/>
          <w:iCs/>
        </w:rPr>
        <w:t xml:space="preserve">Phiên dịch: </w:t>
      </w:r>
      <w:r w:rsidR="0014471D">
        <w:rPr>
          <w:i/>
          <w:iCs/>
        </w:rPr>
        <w:t>Cường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2D24ED1B" w:rsidR="00D8182B" w:rsidRPr="00B74395" w:rsidRDefault="00D8182B" w:rsidP="00D8182B">
      <w:pPr>
        <w:spacing w:line="360" w:lineRule="auto"/>
        <w:ind w:firstLine="567"/>
        <w:rPr>
          <w:sz w:val="28"/>
          <w:szCs w:val="28"/>
        </w:rPr>
      </w:pPr>
      <w:r w:rsidRPr="00B74395">
        <w:rPr>
          <w:sz w:val="28"/>
          <w:szCs w:val="28"/>
        </w:rPr>
        <w:t>- Quản lý các nhóm người dùng trên hệ thống</w:t>
      </w:r>
      <w:r w:rsidR="009B7880">
        <w:rPr>
          <w:sz w:val="28"/>
          <w:szCs w:val="28"/>
        </w:rPr>
        <w:t xml:space="preserve"> website bán đồng hồ</w:t>
      </w:r>
      <w:r w:rsidRPr="00B74395">
        <w:rPr>
          <w:sz w:val="28"/>
          <w:szCs w:val="28"/>
        </w:rPr>
        <w:t>,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6304E1F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xml:space="preserve">- Quản lý các danh mục </w:t>
      </w:r>
      <w:r w:rsidR="009B7880">
        <w:rPr>
          <w:sz w:val="28"/>
          <w:szCs w:val="28"/>
        </w:rPr>
        <w:t>đồng hồ</w:t>
      </w:r>
      <w:r w:rsidRPr="00B74395">
        <w:rPr>
          <w:sz w:val="28"/>
          <w:szCs w:val="28"/>
        </w:rPr>
        <w:t>.</w:t>
      </w:r>
    </w:p>
    <w:p w14:paraId="6C45F847" w14:textId="44F9D699"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r w:rsidR="009B7880">
        <w:rPr>
          <w:sz w:val="28"/>
          <w:szCs w:val="28"/>
        </w:rPr>
        <w:t xml:space="preserve"> đồng hồ</w:t>
      </w:r>
      <w:r w:rsidRPr="00B74395">
        <w:rPr>
          <w:sz w:val="28"/>
          <w:szCs w:val="28"/>
        </w:rPr>
        <w:t>.</w:t>
      </w:r>
    </w:p>
    <w:p w14:paraId="5352A01F" w14:textId="4341DD1D"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tin tức</w:t>
      </w:r>
      <w:r w:rsidR="009B7880">
        <w:rPr>
          <w:sz w:val="28"/>
          <w:szCs w:val="28"/>
        </w:rPr>
        <w:t>, hướng dẫn sử dụng</w:t>
      </w:r>
      <w:r w:rsidRPr="00B74395">
        <w:rPr>
          <w:sz w:val="28"/>
          <w:szCs w:val="28"/>
        </w:rPr>
        <w:t>.</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DFAC712"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009B7880">
        <w:rPr>
          <w:sz w:val="28"/>
          <w:szCs w:val="28"/>
        </w:rPr>
        <w:t xml:space="preserve"> từ người mua</w:t>
      </w:r>
      <w:r w:rsidRPr="00B74395">
        <w:rPr>
          <w:sz w:val="28"/>
          <w:szCs w:val="28"/>
        </w:rPr>
        <w:t>.</w:t>
      </w:r>
      <w:r w:rsidRPr="00B74395">
        <w:rPr>
          <w:sz w:val="28"/>
          <w:szCs w:val="28"/>
        </w:rPr>
        <w:tab/>
      </w:r>
    </w:p>
    <w:p w14:paraId="2438FE0B" w14:textId="4A50ADD5"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r w:rsidR="009B7880">
        <w:rPr>
          <w:sz w:val="28"/>
          <w:szCs w:val="28"/>
        </w:rPr>
        <w:t>, sự kiện, event</w:t>
      </w:r>
      <w:r w:rsidRPr="00B74395">
        <w:rPr>
          <w:sz w:val="28"/>
          <w:szCs w:val="28"/>
        </w:rPr>
        <w:t>.</w:t>
      </w:r>
    </w:p>
    <w:p w14:paraId="3976BDD2" w14:textId="4ED56614"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xml:space="preserve">- Quản lý thông tin hóa đơn mua </w:t>
      </w:r>
      <w:r w:rsidR="009B7880">
        <w:rPr>
          <w:sz w:val="28"/>
          <w:szCs w:val="28"/>
        </w:rPr>
        <w:t>đồng hồ</w:t>
      </w:r>
      <w:r w:rsidRPr="00B74395">
        <w:rPr>
          <w:sz w:val="28"/>
          <w:szCs w:val="28"/>
        </w:rPr>
        <w:t>.</w:t>
      </w:r>
    </w:p>
    <w:p w14:paraId="1B5CE241" w14:textId="011120A6"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r w:rsidR="009B7880">
        <w:rPr>
          <w:sz w:val="28"/>
          <w:szCs w:val="28"/>
        </w:rPr>
        <w:t xml:space="preserve"> xuất kho</w:t>
      </w:r>
      <w:r w:rsidRPr="00B74395">
        <w:rPr>
          <w:sz w:val="28"/>
          <w:szCs w:val="28"/>
        </w:rPr>
        <w:t>.</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38F41595"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Xem và mua hàng trực tuyến qua </w:t>
      </w:r>
      <w:r w:rsidR="009B7880">
        <w:rPr>
          <w:sz w:val="28"/>
          <w:szCs w:val="28"/>
        </w:rPr>
        <w:t>website bán đồng hồ</w:t>
      </w:r>
      <w:r w:rsidRPr="00B74395">
        <w:rPr>
          <w:sz w:val="28"/>
          <w:szCs w:val="28"/>
        </w:rPr>
        <w:t>.</w:t>
      </w:r>
    </w:p>
    <w:p w14:paraId="095DF0E1" w14:textId="27735226"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Lựa chọn kiểu mẫu, phiên bản đồng hồ phù hợp theo gợi ý, tư vấn của nhân viên tư vấn</w:t>
      </w:r>
      <w:r w:rsidRPr="00B74395">
        <w:rPr>
          <w:sz w:val="28"/>
          <w:szCs w:val="28"/>
        </w:rPr>
        <w:t>.</w:t>
      </w:r>
    </w:p>
    <w:p w14:paraId="73EEAC38" w14:textId="5A9EA8F4"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w:t>
      </w:r>
      <w:r w:rsidR="009B7880">
        <w:rPr>
          <w:sz w:val="28"/>
          <w:szCs w:val="28"/>
        </w:rPr>
        <w:t>Xem tính năng, hướng dẫn sử dụng, ưu nhược điểm của các mẫu mã đồng hồ</w:t>
      </w:r>
      <w:r w:rsidRPr="00B74395">
        <w:rPr>
          <w:sz w:val="28"/>
          <w:szCs w:val="28"/>
        </w:rPr>
        <w:t>.</w:t>
      </w:r>
    </w:p>
    <w:p w14:paraId="2651E14C" w14:textId="6AB14A11"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w:t>
      </w:r>
      <w:r w:rsidR="009B7880">
        <w:rPr>
          <w:sz w:val="28"/>
          <w:szCs w:val="28"/>
        </w:rPr>
        <w:t>ng, cách tư vấn bán hàng</w:t>
      </w:r>
      <w:r w:rsidRPr="00B74395">
        <w:rPr>
          <w:sz w:val="28"/>
          <w:szCs w:val="28"/>
        </w:rPr>
        <w:t>.</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61B52AB2"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ml:space="preserve">- Tìm kiếm </w:t>
      </w:r>
      <w:r w:rsidR="009B7880">
        <w:rPr>
          <w:sz w:val="28"/>
          <w:szCs w:val="28"/>
        </w:rPr>
        <w:t>đồng hồ</w:t>
      </w:r>
      <w:r w:rsidRPr="00B74395">
        <w:rPr>
          <w:sz w:val="28"/>
          <w:szCs w:val="28"/>
        </w:rPr>
        <w:t xml:space="preserve">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p w14:paraId="0D2D6649" w14:textId="27EC35AB" w:rsidR="00947316" w:rsidRDefault="00E838F7" w:rsidP="00A9178E">
      <w:pPr>
        <w:pStyle w:val="Heading2"/>
      </w:pPr>
      <w:bookmarkStart w:id="10" w:name="_Toc25660387"/>
      <w:r>
        <w:rPr>
          <w:noProof/>
          <w:lang w:eastAsia="en-US" w:bidi="ar-SA"/>
        </w:rPr>
        <w:drawing>
          <wp:anchor distT="0" distB="0" distL="114300" distR="114300" simplePos="0" relativeHeight="251658240" behindDoc="0" locked="0" layoutInCell="1" allowOverlap="1" wp14:anchorId="6B1F2F1C" wp14:editId="53B84D3B">
            <wp:simplePos x="0" y="0"/>
            <wp:positionH relativeFrom="page">
              <wp:align>center</wp:align>
            </wp:positionH>
            <wp:positionV relativeFrom="paragraph">
              <wp:posOffset>416560</wp:posOffset>
            </wp:positionV>
            <wp:extent cx="6876094" cy="1325880"/>
            <wp:effectExtent l="0" t="0" r="127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76094" cy="1325880"/>
                    </a:xfrm>
                    <a:prstGeom prst="rect">
                      <a:avLst/>
                    </a:prstGeom>
                  </pic:spPr>
                </pic:pic>
              </a:graphicData>
            </a:graphic>
            <wp14:sizeRelH relativeFrom="page">
              <wp14:pctWidth>0</wp14:pctWidth>
            </wp14:sizeRelH>
            <wp14:sizeRelV relativeFrom="page">
              <wp14:pctHeight>0</wp14:pctHeight>
            </wp14:sizeRelV>
          </wp:anchor>
        </w:drawing>
      </w:r>
      <w:r w:rsidR="00947316">
        <w:t xml:space="preserve">Mô hình </w:t>
      </w:r>
      <w:r w:rsidR="005E6C88">
        <w:t>hoạt động</w:t>
      </w:r>
      <w:r w:rsidR="00947316">
        <w:t xml:space="preserve"> hiện thời</w:t>
      </w:r>
      <w:r w:rsidR="005E6C88">
        <w:t xml:space="preserve"> – nghiệp vụ</w:t>
      </w:r>
      <w:bookmarkEnd w:id="10"/>
    </w:p>
    <w:p w14:paraId="19B550F1" w14:textId="29406EED" w:rsidR="00E838F7" w:rsidRPr="00E838F7" w:rsidRDefault="00E838F7" w:rsidP="00E838F7"/>
    <w:p w14:paraId="7188314F" w14:textId="5DDC606C" w:rsidR="00947316" w:rsidRDefault="00E838F7" w:rsidP="00A9178E">
      <w:pPr>
        <w:pStyle w:val="Heading2"/>
      </w:pPr>
      <w:bookmarkStart w:id="11" w:name="_Toc25660388"/>
      <w:r>
        <w:rPr>
          <w:noProof/>
          <w:lang w:eastAsia="en-US" w:bidi="ar-SA"/>
        </w:rPr>
        <w:drawing>
          <wp:anchor distT="0" distB="0" distL="114300" distR="114300" simplePos="0" relativeHeight="251659264" behindDoc="0" locked="0" layoutInCell="1" allowOverlap="1" wp14:anchorId="711CF408" wp14:editId="530B48C4">
            <wp:simplePos x="0" y="0"/>
            <wp:positionH relativeFrom="margin">
              <wp:align>center</wp:align>
            </wp:positionH>
            <wp:positionV relativeFrom="paragraph">
              <wp:posOffset>307975</wp:posOffset>
            </wp:positionV>
            <wp:extent cx="6144895" cy="1287780"/>
            <wp:effectExtent l="0" t="0" r="8255" b="762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144895" cy="1287780"/>
                    </a:xfrm>
                    <a:prstGeom prst="rect">
                      <a:avLst/>
                    </a:prstGeom>
                  </pic:spPr>
                </pic:pic>
              </a:graphicData>
            </a:graphic>
            <wp14:sizeRelH relativeFrom="page">
              <wp14:pctWidth>0</wp14:pctWidth>
            </wp14:sizeRelH>
            <wp14:sizeRelV relativeFrom="page">
              <wp14:pctHeight>0</wp14:pctHeight>
            </wp14:sizeRelV>
          </wp:anchor>
        </w:drawing>
      </w:r>
      <w:r w:rsidR="00947316">
        <w:t>Mô hình hoạt động dự kiến sau khi áp dụng sản phẩm mới</w:t>
      </w:r>
      <w:bookmarkEnd w:id="11"/>
    </w:p>
    <w:p w14:paraId="14C1B8AA" w14:textId="1373D5C3" w:rsidR="00E838F7" w:rsidRPr="00E838F7" w:rsidRDefault="00E838F7" w:rsidP="00E838F7"/>
    <w:p w14:paraId="1118375C" w14:textId="1B5DBC48" w:rsidR="00F3362F" w:rsidRDefault="00AD13E4" w:rsidP="00A9178E">
      <w:pPr>
        <w:pStyle w:val="Heading2"/>
      </w:pPr>
      <w:bookmarkStart w:id="12" w:name="_Toc25660389"/>
      <w:r>
        <w:t>Phạm vi</w:t>
      </w:r>
      <w:r w:rsidR="00DD00D8">
        <w:t xml:space="preserve"> dự án</w:t>
      </w:r>
      <w:bookmarkEnd w:id="12"/>
    </w:p>
    <w:p w14:paraId="20AB11A5" w14:textId="30D8BAFD" w:rsidR="00BB7FC6"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 xml:space="preserve">- Dự án xây dựng website quảng bá và bán </w:t>
      </w:r>
      <w:r w:rsidR="0014471D">
        <w:rPr>
          <w:rStyle w:val="apple-converted-space"/>
          <w:sz w:val="28"/>
          <w:szCs w:val="28"/>
        </w:rPr>
        <w:t>đồng hồ</w:t>
      </w:r>
      <w:r>
        <w:rPr>
          <w:rStyle w:val="apple-converted-space"/>
          <w:sz w:val="28"/>
          <w:szCs w:val="28"/>
        </w:rPr>
        <w:t xml:space="preserve"> trực tuyến cho khách hàng </w:t>
      </w:r>
      <w:r w:rsidR="0014471D">
        <w:rPr>
          <w:rStyle w:val="apple-converted-space"/>
          <w:sz w:val="28"/>
          <w:szCs w:val="28"/>
        </w:rPr>
        <w:t>online</w:t>
      </w:r>
      <w:r>
        <w:rPr>
          <w:rStyle w:val="apple-converted-space"/>
          <w:sz w:val="28"/>
          <w:szCs w:val="28"/>
        </w:rPr>
        <w:t>.</w:t>
      </w:r>
    </w:p>
    <w:p w14:paraId="5DD0A5F4" w14:textId="12A860F9" w:rsidR="00BB7FC6" w:rsidRPr="00B74395" w:rsidRDefault="00BB7FC6" w:rsidP="00BB7FC6">
      <w:pPr>
        <w:pStyle w:val="NormalWeb"/>
        <w:spacing w:before="0" w:beforeAutospacing="0" w:after="0" w:afterAutospacing="0" w:line="360" w:lineRule="auto"/>
        <w:rPr>
          <w:rStyle w:val="apple-converted-space"/>
          <w:sz w:val="28"/>
          <w:szCs w:val="28"/>
        </w:rPr>
      </w:pPr>
      <w:r>
        <w:rPr>
          <w:rStyle w:val="apple-converted-space"/>
          <w:sz w:val="28"/>
          <w:szCs w:val="28"/>
        </w:rPr>
        <w:tab/>
        <w:t xml:space="preserve">- Website được sử dụng cho các cửa hàng bán </w:t>
      </w:r>
      <w:r w:rsidR="0014471D">
        <w:rPr>
          <w:rStyle w:val="apple-converted-space"/>
          <w:sz w:val="28"/>
          <w:szCs w:val="28"/>
        </w:rPr>
        <w:t>đồng hồ đeo tay</w:t>
      </w:r>
      <w:r>
        <w:rPr>
          <w:rStyle w:val="apple-converted-space"/>
          <w:sz w:val="28"/>
          <w:szCs w:val="28"/>
        </w:rPr>
        <w:t>.</w:t>
      </w:r>
    </w:p>
    <w:p w14:paraId="75B0F4C5" w14:textId="77777777" w:rsidR="00BB7FC6" w:rsidRPr="00BB7FC6" w:rsidRDefault="00BB7FC6" w:rsidP="00BB7FC6"/>
    <w:p w14:paraId="51906836" w14:textId="543D8E3B" w:rsidR="00802E21" w:rsidRDefault="00802E21" w:rsidP="00F16A81">
      <w:pPr>
        <w:pStyle w:val="Heading1"/>
      </w:pPr>
      <w:bookmarkStart w:id="13" w:name="_Toc25660390"/>
      <w:r>
        <w:t>Giao tiếp/Trao đổi thông tin</w:t>
      </w:r>
      <w:bookmarkEnd w:id="13"/>
    </w:p>
    <w:p w14:paraId="78909D2C" w14:textId="15901CBE" w:rsidR="001C7F23" w:rsidRDefault="00802E21" w:rsidP="00802E21">
      <w:pPr>
        <w:rPr>
          <w:i/>
          <w:iCs/>
        </w:rPr>
      </w:pPr>
      <w:r w:rsidRPr="00802E21">
        <w:rPr>
          <w:i/>
          <w:iCs/>
        </w:rPr>
        <w:t>Các qui định về h</w:t>
      </w:r>
      <w:r>
        <w:rPr>
          <w:i/>
          <w:iCs/>
        </w:rPr>
        <w:t>ọp hành nội bộ</w:t>
      </w:r>
    </w:p>
    <w:p w14:paraId="54AB690F" w14:textId="4B06D1E5" w:rsidR="001C7F23" w:rsidRPr="00015978" w:rsidRDefault="001C7F23" w:rsidP="00015978">
      <w:pPr>
        <w:pStyle w:val="ListParagraph"/>
        <w:numPr>
          <w:ilvl w:val="0"/>
          <w:numId w:val="40"/>
        </w:numPr>
        <w:rPr>
          <w:iCs/>
          <w:sz w:val="24"/>
        </w:rPr>
      </w:pPr>
      <w:r w:rsidRPr="00015978">
        <w:rPr>
          <w:iCs/>
          <w:sz w:val="24"/>
        </w:rPr>
        <w:t>Họp tổng kết: Chiều thứ 6 tuần cuối cùng của tháng</w:t>
      </w:r>
      <w:r w:rsidR="00854620" w:rsidRPr="00015978">
        <w:rPr>
          <w:iCs/>
          <w:sz w:val="24"/>
        </w:rPr>
        <w:t>,</w:t>
      </w:r>
      <w:r w:rsidRPr="00015978">
        <w:rPr>
          <w:iCs/>
          <w:sz w:val="24"/>
        </w:rPr>
        <w:t xml:space="preserve"> 14h</w:t>
      </w:r>
      <w:r w:rsidR="00153D4F">
        <w:rPr>
          <w:iCs/>
          <w:sz w:val="24"/>
        </w:rPr>
        <w:t>3</w:t>
      </w:r>
      <w:r w:rsidRPr="00015978">
        <w:rPr>
          <w:iCs/>
          <w:sz w:val="24"/>
        </w:rPr>
        <w:t>0 -17h</w:t>
      </w:r>
      <w:r w:rsidR="00153D4F">
        <w:rPr>
          <w:iCs/>
          <w:sz w:val="24"/>
        </w:rPr>
        <w:t>3</w:t>
      </w:r>
      <w:r w:rsidRPr="00015978">
        <w:rPr>
          <w:iCs/>
          <w:sz w:val="24"/>
        </w:rPr>
        <w:t>0</w:t>
      </w:r>
    </w:p>
    <w:p w14:paraId="43286D28" w14:textId="7628E882" w:rsidR="005A4B16" w:rsidRPr="00015978" w:rsidRDefault="005A4B16" w:rsidP="00015978">
      <w:pPr>
        <w:pStyle w:val="ListParagraph"/>
        <w:numPr>
          <w:ilvl w:val="0"/>
          <w:numId w:val="40"/>
        </w:numPr>
        <w:rPr>
          <w:iCs/>
          <w:sz w:val="24"/>
        </w:rPr>
      </w:pPr>
      <w:r w:rsidRPr="00015978">
        <w:rPr>
          <w:iCs/>
          <w:sz w:val="24"/>
        </w:rPr>
        <w:t>Họp cập nhật: Sáng thứ 2 và thứ 5 hàng tuần</w:t>
      </w:r>
      <w:r w:rsidR="00854620" w:rsidRPr="00015978">
        <w:rPr>
          <w:iCs/>
          <w:sz w:val="24"/>
        </w:rPr>
        <w:t xml:space="preserve">, </w:t>
      </w:r>
      <w:r w:rsidR="00153D4F">
        <w:rPr>
          <w:iCs/>
          <w:sz w:val="24"/>
        </w:rPr>
        <w:t>8</w:t>
      </w:r>
      <w:r w:rsidR="00854620" w:rsidRPr="00015978">
        <w:rPr>
          <w:iCs/>
          <w:sz w:val="24"/>
        </w:rPr>
        <w:t>h</w:t>
      </w:r>
      <w:r w:rsidR="00153D4F">
        <w:rPr>
          <w:iCs/>
          <w:sz w:val="24"/>
        </w:rPr>
        <w:t>45</w:t>
      </w:r>
      <w:r w:rsidR="00854620" w:rsidRPr="00015978">
        <w:rPr>
          <w:iCs/>
          <w:sz w:val="24"/>
        </w:rPr>
        <w:t>-9h</w:t>
      </w:r>
      <w:r w:rsidR="00153D4F">
        <w:rPr>
          <w:iCs/>
          <w:sz w:val="24"/>
        </w:rPr>
        <w:t>15</w:t>
      </w:r>
      <w:r w:rsidR="00E35E6B" w:rsidRPr="00015978">
        <w:rPr>
          <w:iCs/>
          <w:sz w:val="24"/>
        </w:rPr>
        <w:t xml:space="preserve"> </w:t>
      </w:r>
    </w:p>
    <w:p w14:paraId="3AE23660" w14:textId="0131CF44" w:rsidR="00BA71DA" w:rsidRPr="00015978" w:rsidRDefault="00BA71DA" w:rsidP="00015978">
      <w:pPr>
        <w:pStyle w:val="ListParagraph"/>
        <w:numPr>
          <w:ilvl w:val="0"/>
          <w:numId w:val="41"/>
        </w:numPr>
        <w:rPr>
          <w:iCs/>
          <w:sz w:val="24"/>
        </w:rPr>
      </w:pPr>
      <w:r w:rsidRPr="00015978">
        <w:rPr>
          <w:iCs/>
          <w:sz w:val="24"/>
        </w:rPr>
        <w:t>Mỗi người có 5 phút trình bày:</w:t>
      </w:r>
    </w:p>
    <w:p w14:paraId="6EE9074B" w14:textId="76B09D91" w:rsidR="00B36907" w:rsidRPr="00015978" w:rsidRDefault="00B36907" w:rsidP="00015978">
      <w:pPr>
        <w:ind w:left="360"/>
        <w:rPr>
          <w:iCs/>
          <w:sz w:val="24"/>
        </w:rPr>
      </w:pPr>
      <w:r w:rsidRPr="00015978">
        <w:rPr>
          <w:iCs/>
          <w:sz w:val="24"/>
        </w:rPr>
        <w:t>+ Đã làm được những gì?</w:t>
      </w:r>
    </w:p>
    <w:p w14:paraId="7099B8C9" w14:textId="59D1F3E1" w:rsidR="008F118A" w:rsidRPr="00015978" w:rsidRDefault="008F118A" w:rsidP="00015978">
      <w:pPr>
        <w:ind w:left="360"/>
        <w:rPr>
          <w:iCs/>
          <w:sz w:val="24"/>
        </w:rPr>
      </w:pPr>
      <w:r w:rsidRPr="00015978">
        <w:rPr>
          <w:iCs/>
          <w:sz w:val="24"/>
        </w:rPr>
        <w:t>+ Có phát sinh thêm vấn đề gì không?</w:t>
      </w:r>
    </w:p>
    <w:p w14:paraId="6685E829" w14:textId="68654928" w:rsidR="008F118A" w:rsidRPr="00015978" w:rsidRDefault="008F118A" w:rsidP="00015978">
      <w:pPr>
        <w:ind w:left="360"/>
        <w:rPr>
          <w:iCs/>
          <w:sz w:val="24"/>
        </w:rPr>
      </w:pPr>
      <w:r w:rsidRPr="00015978">
        <w:rPr>
          <w:iCs/>
          <w:sz w:val="24"/>
        </w:rPr>
        <w:t>+ Cách khắc phục là gì?</w:t>
      </w:r>
    </w:p>
    <w:p w14:paraId="1B16FDA4" w14:textId="1390EF1C" w:rsidR="008F118A" w:rsidRPr="00015978" w:rsidRDefault="008F118A" w:rsidP="00015978">
      <w:pPr>
        <w:ind w:left="360"/>
        <w:rPr>
          <w:iCs/>
          <w:sz w:val="24"/>
        </w:rPr>
      </w:pPr>
      <w:r w:rsidRPr="00015978">
        <w:rPr>
          <w:iCs/>
          <w:sz w:val="24"/>
        </w:rPr>
        <w:t>+ Cá nhân có liên quan?</w:t>
      </w:r>
    </w:p>
    <w:p w14:paraId="3A31CA1B" w14:textId="3B307F8F" w:rsidR="007452F1" w:rsidRPr="00015978" w:rsidRDefault="007452F1" w:rsidP="00015978">
      <w:pPr>
        <w:pStyle w:val="ListParagraph"/>
        <w:numPr>
          <w:ilvl w:val="0"/>
          <w:numId w:val="43"/>
        </w:numPr>
        <w:ind w:left="720"/>
        <w:rPr>
          <w:iCs/>
          <w:sz w:val="24"/>
        </w:rPr>
      </w:pPr>
      <w:r w:rsidRPr="00015978">
        <w:rPr>
          <w:iCs/>
          <w:sz w:val="24"/>
        </w:rPr>
        <w:t>Các trao đổi chi tiết sẽ được thực hiện sau, giữa các thành viên trong nhóm hoặc giữa các nhóm nhỏ để tránh làm mất thời gian của dự án.</w:t>
      </w:r>
    </w:p>
    <w:p w14:paraId="3429106E" w14:textId="77777777" w:rsidR="00795CA0" w:rsidRDefault="00E661BD" w:rsidP="00795CA0">
      <w:pPr>
        <w:pStyle w:val="ListParagraph"/>
        <w:numPr>
          <w:ilvl w:val="0"/>
          <w:numId w:val="46"/>
        </w:numPr>
        <w:ind w:left="720"/>
        <w:rPr>
          <w:iCs/>
          <w:sz w:val="24"/>
        </w:rPr>
      </w:pPr>
      <w:r w:rsidRPr="00015978">
        <w:rPr>
          <w:iCs/>
          <w:sz w:val="24"/>
        </w:rPr>
        <w:t xml:space="preserve">Ghi biên bản họp </w:t>
      </w:r>
      <w:r w:rsidR="00795CA0">
        <w:rPr>
          <w:iCs/>
          <w:sz w:val="24"/>
        </w:rPr>
        <w:t>Meeting note, gửi email cho tất cả các thành viên trong dự án.</w:t>
      </w:r>
    </w:p>
    <w:p w14:paraId="5042BED5" w14:textId="0F2967D8" w:rsidR="00802E21" w:rsidRDefault="00E661BD" w:rsidP="00266839">
      <w:pPr>
        <w:pStyle w:val="ListParagraph"/>
        <w:numPr>
          <w:ilvl w:val="0"/>
          <w:numId w:val="43"/>
        </w:numPr>
        <w:ind w:left="720"/>
        <w:rPr>
          <w:i/>
          <w:iCs/>
        </w:rPr>
      </w:pPr>
      <w:r w:rsidRPr="00015978">
        <w:rPr>
          <w:iCs/>
          <w:sz w:val="24"/>
        </w:rPr>
        <w:t>–</w:t>
      </w:r>
      <w:r w:rsidR="00802E21" w:rsidRPr="00802E21">
        <w:rPr>
          <w:i/>
          <w:iCs/>
        </w:rPr>
        <w:t>Các qui định về h</w:t>
      </w:r>
      <w:r w:rsidR="00802E21">
        <w:rPr>
          <w:i/>
          <w:iCs/>
        </w:rPr>
        <w:t>ọp hành với khách hàng</w:t>
      </w:r>
    </w:p>
    <w:p w14:paraId="4860E491" w14:textId="4B69562B" w:rsidR="00A55D0A" w:rsidRPr="00015978" w:rsidRDefault="006B7624" w:rsidP="006B7624">
      <w:pPr>
        <w:pStyle w:val="ListParagraph"/>
        <w:numPr>
          <w:ilvl w:val="0"/>
          <w:numId w:val="45"/>
        </w:numPr>
        <w:rPr>
          <w:iCs/>
          <w:sz w:val="24"/>
        </w:rPr>
      </w:pPr>
      <w:r w:rsidRPr="00015978">
        <w:rPr>
          <w:iCs/>
          <w:sz w:val="24"/>
        </w:rPr>
        <w:t>Họp trao đổi: Trao đổi với khách hàng vào sáng thứ 3 đầu tháng, 9h-11h</w:t>
      </w:r>
    </w:p>
    <w:p w14:paraId="63681357" w14:textId="059B6E96" w:rsidR="006B7624" w:rsidRPr="00015978" w:rsidRDefault="006B7624" w:rsidP="006B7624">
      <w:pPr>
        <w:ind w:left="360"/>
        <w:rPr>
          <w:iCs/>
          <w:sz w:val="24"/>
        </w:rPr>
      </w:pPr>
      <w:r w:rsidRPr="00015978">
        <w:rPr>
          <w:iCs/>
          <w:sz w:val="24"/>
        </w:rPr>
        <w:t>+ Tiến độ công việc</w:t>
      </w:r>
    </w:p>
    <w:p w14:paraId="36EE3188" w14:textId="6F8BD6C2" w:rsidR="006B7624" w:rsidRPr="00015978" w:rsidRDefault="006B7624" w:rsidP="006B7624">
      <w:pPr>
        <w:ind w:left="360"/>
        <w:rPr>
          <w:iCs/>
          <w:sz w:val="24"/>
        </w:rPr>
      </w:pPr>
      <w:r w:rsidRPr="00015978">
        <w:rPr>
          <w:iCs/>
          <w:sz w:val="24"/>
        </w:rPr>
        <w:t>+ Giải quyết các vấn đề phát sinh có liên quan đến khách hàng.</w:t>
      </w:r>
      <w:r w:rsidR="00C1228A" w:rsidRPr="00015978">
        <w:rPr>
          <w:iCs/>
          <w:sz w:val="24"/>
        </w:rPr>
        <w:t xml:space="preserve"> </w:t>
      </w:r>
    </w:p>
    <w:p w14:paraId="62BAC97C" w14:textId="1D9BD8EE" w:rsidR="00C1228A" w:rsidRPr="00015978" w:rsidRDefault="00C1228A" w:rsidP="006B7624">
      <w:pPr>
        <w:ind w:left="360"/>
        <w:rPr>
          <w:iCs/>
          <w:sz w:val="24"/>
        </w:rPr>
      </w:pPr>
      <w:r w:rsidRPr="00015978">
        <w:rPr>
          <w:iCs/>
          <w:sz w:val="24"/>
        </w:rPr>
        <w:lastRenderedPageBreak/>
        <w:t>+ Kịp thời tìm ra các phần khách hàng chưa hài lòng để tìm ra hư</w:t>
      </w:r>
      <w:r w:rsidR="00155F30" w:rsidRPr="00015978">
        <w:rPr>
          <w:iCs/>
          <w:sz w:val="24"/>
        </w:rPr>
        <w:t>ớng giải quyết tốt nhất, tránh làm kéo dài tiến độ của dự án gây tổn thất cho công ty và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0A5F6D73" w14:textId="4B11CF4C" w:rsidR="008D7625" w:rsidRDefault="00BC591B" w:rsidP="008D7625">
      <w:pPr>
        <w:spacing w:line="360" w:lineRule="auto"/>
        <w:ind w:firstLine="567"/>
        <w:rPr>
          <w:i/>
          <w:sz w:val="28"/>
          <w:szCs w:val="28"/>
        </w:rPr>
      </w:pPr>
      <w:r>
        <w:rPr>
          <w:b/>
          <w:i/>
          <w:sz w:val="28"/>
          <w:szCs w:val="28"/>
        </w:rPr>
        <w:t xml:space="preserve">Các tính năng của </w:t>
      </w:r>
      <w:r w:rsidR="008D7625" w:rsidRPr="00533558">
        <w:rPr>
          <w:b/>
          <w:i/>
          <w:sz w:val="28"/>
          <w:szCs w:val="28"/>
        </w:rPr>
        <w:t>Website là:</w:t>
      </w:r>
    </w:p>
    <w:p w14:paraId="58EED801" w14:textId="058C643E"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Quản lý</w:t>
      </w:r>
      <w:r w:rsidRPr="00533558">
        <w:rPr>
          <w:b/>
          <w:sz w:val="28"/>
          <w:szCs w:val="28"/>
        </w:rPr>
        <w:t>:</w:t>
      </w:r>
    </w:p>
    <w:p w14:paraId="5DE17222" w14:textId="160837ED" w:rsidR="008D7625" w:rsidRPr="00533558" w:rsidRDefault="008D7625" w:rsidP="008D7625">
      <w:pPr>
        <w:autoSpaceDE w:val="0"/>
        <w:autoSpaceDN w:val="0"/>
        <w:adjustRightInd w:val="0"/>
        <w:spacing w:line="360" w:lineRule="auto"/>
        <w:ind w:firstLine="567"/>
        <w:rPr>
          <w:sz w:val="28"/>
          <w:szCs w:val="28"/>
        </w:rPr>
      </w:pPr>
      <w:r w:rsidRPr="00533558">
        <w:rPr>
          <w:sz w:val="28"/>
          <w:szCs w:val="28"/>
        </w:rPr>
        <w:t xml:space="preserve">- </w:t>
      </w:r>
      <w:r w:rsidR="008B3BB2" w:rsidRPr="008B3BB2">
        <w:rPr>
          <w:sz w:val="28"/>
          <w:szCs w:val="28"/>
        </w:rPr>
        <w:t>Quản lý đơn hàng, thông tin khách hàng, các form tư vấn, kho hàng,… tập trung ở trình quản lý, tiết kiệm thời gian và dễ quản lý</w:t>
      </w:r>
      <w:r w:rsidRPr="00533558">
        <w:rPr>
          <w:sz w:val="28"/>
          <w:szCs w:val="28"/>
        </w:rPr>
        <w:t xml:space="preserve">. </w:t>
      </w:r>
    </w:p>
    <w:p w14:paraId="5A5B41B9" w14:textId="08C3A252"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 xml:space="preserve">* </w:t>
      </w:r>
      <w:r w:rsidR="008B3BB2" w:rsidRPr="008B3BB2">
        <w:rPr>
          <w:b/>
          <w:sz w:val="28"/>
          <w:szCs w:val="28"/>
        </w:rPr>
        <w:t>Hộp chat</w:t>
      </w:r>
      <w:r w:rsidRPr="00533558">
        <w:rPr>
          <w:b/>
          <w:sz w:val="28"/>
          <w:szCs w:val="28"/>
        </w:rPr>
        <w:t>:</w:t>
      </w:r>
    </w:p>
    <w:p w14:paraId="79F538CF" w14:textId="39E7A219"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Live chat với người dùng, tư vấn và chốt sale nhanh chóng hơn</w:t>
      </w:r>
      <w:r w:rsidR="00846329">
        <w:rPr>
          <w:sz w:val="28"/>
          <w:szCs w:val="28"/>
        </w:rPr>
        <w:t>, lưu lại chat box.</w:t>
      </w:r>
    </w:p>
    <w:p w14:paraId="192A02CE" w14:textId="508967AA" w:rsidR="008D7625" w:rsidRPr="00533558" w:rsidRDefault="008D7625" w:rsidP="008D7625">
      <w:pPr>
        <w:autoSpaceDE w:val="0"/>
        <w:autoSpaceDN w:val="0"/>
        <w:adjustRightInd w:val="0"/>
        <w:spacing w:line="360" w:lineRule="auto"/>
        <w:ind w:firstLine="567"/>
        <w:rPr>
          <w:b/>
          <w:sz w:val="28"/>
          <w:szCs w:val="28"/>
        </w:rPr>
      </w:pPr>
      <w:r w:rsidRPr="00533558">
        <w:rPr>
          <w:b/>
          <w:sz w:val="28"/>
          <w:szCs w:val="28"/>
        </w:rPr>
        <w:t>*</w:t>
      </w:r>
      <w:r w:rsidRPr="00533558">
        <w:rPr>
          <w:sz w:val="28"/>
          <w:szCs w:val="28"/>
        </w:rPr>
        <w:t xml:space="preserve"> </w:t>
      </w:r>
      <w:r w:rsidR="008B3BB2" w:rsidRPr="008B3BB2">
        <w:rPr>
          <w:b/>
          <w:sz w:val="28"/>
          <w:szCs w:val="28"/>
        </w:rPr>
        <w:t>Giỏ hàng</w:t>
      </w:r>
      <w:r w:rsidRPr="00533558">
        <w:rPr>
          <w:b/>
          <w:sz w:val="28"/>
          <w:szCs w:val="28"/>
        </w:rPr>
        <w:t>:</w:t>
      </w:r>
    </w:p>
    <w:p w14:paraId="7BBA670F" w14:textId="70192E8D" w:rsidR="008D7625" w:rsidRPr="00533558" w:rsidRDefault="008D7625" w:rsidP="008D7625">
      <w:pPr>
        <w:autoSpaceDE w:val="0"/>
        <w:autoSpaceDN w:val="0"/>
        <w:adjustRightInd w:val="0"/>
        <w:spacing w:line="360" w:lineRule="auto"/>
        <w:rPr>
          <w:sz w:val="28"/>
          <w:szCs w:val="28"/>
        </w:rPr>
      </w:pPr>
      <w:r w:rsidRPr="00533558">
        <w:rPr>
          <w:sz w:val="28"/>
          <w:szCs w:val="28"/>
        </w:rPr>
        <w:tab/>
        <w:t xml:space="preserve">- </w:t>
      </w:r>
      <w:r w:rsidR="008B3BB2" w:rsidRPr="008B3BB2">
        <w:rPr>
          <w:sz w:val="28"/>
          <w:szCs w:val="28"/>
        </w:rPr>
        <w:t>Bỏ hàng vào giỏ, chọn nhiều sản phẩm, xem giỏ hàng, thêm hoặc bớt, thanh toán</w:t>
      </w:r>
      <w:r w:rsidRPr="00533558">
        <w:rPr>
          <w:sz w:val="28"/>
          <w:szCs w:val="28"/>
        </w:rPr>
        <w:t>.</w:t>
      </w:r>
      <w:r w:rsidRPr="00533558">
        <w:rPr>
          <w:sz w:val="28"/>
          <w:szCs w:val="28"/>
        </w:rPr>
        <w:tab/>
      </w:r>
    </w:p>
    <w:p w14:paraId="1B0978B8" w14:textId="784C9E01" w:rsidR="008D7625" w:rsidRPr="00533558" w:rsidRDefault="008D7625" w:rsidP="008D7625">
      <w:pPr>
        <w:autoSpaceDE w:val="0"/>
        <w:autoSpaceDN w:val="0"/>
        <w:adjustRightInd w:val="0"/>
        <w:spacing w:line="360" w:lineRule="auto"/>
        <w:ind w:firstLine="720"/>
        <w:rPr>
          <w:b/>
          <w:sz w:val="28"/>
          <w:szCs w:val="28"/>
        </w:rPr>
      </w:pPr>
      <w:r w:rsidRPr="00533558">
        <w:rPr>
          <w:b/>
          <w:sz w:val="28"/>
          <w:szCs w:val="28"/>
        </w:rPr>
        <w:t xml:space="preserve">* </w:t>
      </w:r>
      <w:r w:rsidR="008B3BB2" w:rsidRPr="008B3BB2">
        <w:rPr>
          <w:b/>
          <w:sz w:val="28"/>
          <w:szCs w:val="28"/>
        </w:rPr>
        <w:t>Thanh toán trực tuyến</w:t>
      </w:r>
      <w:r w:rsidRPr="00533558">
        <w:rPr>
          <w:b/>
          <w:sz w:val="28"/>
          <w:szCs w:val="28"/>
        </w:rPr>
        <w:t>:</w:t>
      </w:r>
    </w:p>
    <w:p w14:paraId="5568EA75" w14:textId="22253F0E" w:rsidR="008D7625" w:rsidRPr="00533558" w:rsidRDefault="008D7625" w:rsidP="008D7625">
      <w:pPr>
        <w:autoSpaceDE w:val="0"/>
        <w:autoSpaceDN w:val="0"/>
        <w:adjustRightInd w:val="0"/>
        <w:spacing w:line="360" w:lineRule="auto"/>
        <w:rPr>
          <w:sz w:val="28"/>
          <w:szCs w:val="28"/>
        </w:rPr>
      </w:pPr>
      <w:r w:rsidRPr="00533558">
        <w:rPr>
          <w:b/>
          <w:sz w:val="28"/>
          <w:szCs w:val="28"/>
        </w:rPr>
        <w:tab/>
        <w:t xml:space="preserve">- </w:t>
      </w:r>
      <w:r w:rsidR="008B3BB2" w:rsidRPr="008B3BB2">
        <w:rPr>
          <w:sz w:val="28"/>
          <w:szCs w:val="28"/>
        </w:rPr>
        <w:t>Liên kết các cổng thanh toán, thanh toán bằng ATM hoặc visa. Cho khách hàng thêm nhiều lựa chọn</w:t>
      </w:r>
      <w:r w:rsidRPr="00533558">
        <w:rPr>
          <w:sz w:val="28"/>
          <w:szCs w:val="28"/>
        </w:rPr>
        <w:t>.</w:t>
      </w:r>
    </w:p>
    <w:p w14:paraId="6476B779" w14:textId="5437B928" w:rsidR="008D7625" w:rsidRPr="00533558" w:rsidRDefault="008D7625" w:rsidP="008D7625">
      <w:pPr>
        <w:spacing w:line="360" w:lineRule="auto"/>
        <w:ind w:firstLine="567"/>
        <w:rPr>
          <w:b/>
          <w:iCs/>
          <w:sz w:val="28"/>
          <w:szCs w:val="28"/>
        </w:rPr>
      </w:pPr>
      <w:r w:rsidRPr="00533558">
        <w:rPr>
          <w:b/>
          <w:iCs/>
          <w:sz w:val="28"/>
          <w:szCs w:val="28"/>
        </w:rPr>
        <w:t xml:space="preserve">* </w:t>
      </w:r>
      <w:r w:rsidR="008B3BB2" w:rsidRPr="008B3BB2">
        <w:rPr>
          <w:b/>
          <w:iCs/>
          <w:sz w:val="28"/>
          <w:szCs w:val="28"/>
        </w:rPr>
        <w:t>Review</w:t>
      </w:r>
      <w:r w:rsidRPr="00533558">
        <w:rPr>
          <w:b/>
          <w:iCs/>
          <w:sz w:val="28"/>
          <w:szCs w:val="28"/>
        </w:rPr>
        <w:t>:</w:t>
      </w:r>
    </w:p>
    <w:p w14:paraId="3E381B8B" w14:textId="5D999F53" w:rsidR="008D7625" w:rsidRPr="008D7625" w:rsidRDefault="008D7625" w:rsidP="008B3BB2">
      <w:pPr>
        <w:spacing w:line="360" w:lineRule="auto"/>
        <w:ind w:firstLine="720"/>
      </w:pPr>
      <w:r w:rsidRPr="00533558">
        <w:rPr>
          <w:bCs/>
          <w:iCs/>
          <w:sz w:val="28"/>
          <w:szCs w:val="28"/>
        </w:rPr>
        <w:t xml:space="preserve">- </w:t>
      </w:r>
      <w:r w:rsidR="008B3BB2" w:rsidRPr="008B3BB2">
        <w:rPr>
          <w:bCs/>
          <w:iCs/>
          <w:sz w:val="28"/>
          <w:szCs w:val="28"/>
        </w:rPr>
        <w:t>Đánh giá từ người dùng, giúp bạn xác định sản phẩm / dịch vụ được yêu thích và mức độ quan tâm của người dùng đến sản phẩm / dịch vụ của bạn</w:t>
      </w:r>
      <w:r w:rsidR="008B3BB2">
        <w:rPr>
          <w:bCs/>
          <w:iCs/>
          <w:sz w:val="28"/>
          <w:szCs w:val="28"/>
        </w:rPr>
        <w:t>.</w:t>
      </w:r>
    </w:p>
    <w:p w14:paraId="7BAAB606" w14:textId="16E9F1FA" w:rsidR="00B34199" w:rsidRDefault="00B34199" w:rsidP="00B34199">
      <w:pPr>
        <w:pStyle w:val="Heading2"/>
      </w:pPr>
      <w:bookmarkStart w:id="16" w:name="_Toc25660393"/>
      <w:r>
        <w:t>Work Breakdown Structure</w:t>
      </w:r>
      <w:bookmarkEnd w:id="16"/>
    </w:p>
    <w:p w14:paraId="27F4C5FC" w14:textId="1FBC0B69" w:rsidR="001C3597" w:rsidRDefault="001969D8" w:rsidP="001C3597">
      <w:r>
        <w:t>*</w:t>
      </w:r>
      <w:r w:rsidR="001C3597">
        <w:t xml:space="preserve">Biểu đồ WBS </w:t>
      </w:r>
    </w:p>
    <w:p w14:paraId="0C0E7BBC" w14:textId="14DD6C6A" w:rsidR="001969D8" w:rsidRPr="001C3597" w:rsidRDefault="001969D8" w:rsidP="001969D8">
      <w:pPr>
        <w:pStyle w:val="Caption"/>
      </w:pPr>
      <w:r w:rsidRPr="001969D8">
        <w:rPr>
          <w:noProof/>
          <w:lang w:eastAsia="en-US" w:bidi="ar-SA"/>
        </w:rPr>
        <w:lastRenderedPageBreak/>
        <w:drawing>
          <wp:inline distT="0" distB="0" distL="0" distR="0" wp14:anchorId="0D94CA6B" wp14:editId="13E8DF56">
            <wp:extent cx="6078862" cy="30338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03164" cy="3045958"/>
                    </a:xfrm>
                    <a:prstGeom prst="rect">
                      <a:avLst/>
                    </a:prstGeom>
                  </pic:spPr>
                </pic:pic>
              </a:graphicData>
            </a:graphic>
          </wp:inline>
        </w:drawing>
      </w:r>
    </w:p>
    <w:p w14:paraId="5F15F937" w14:textId="4F8EA21B" w:rsidR="00B34199" w:rsidRDefault="00B34199" w:rsidP="00B34199">
      <w:pPr>
        <w:rPr>
          <w:i/>
          <w:iCs/>
        </w:rPr>
      </w:pPr>
      <w:r>
        <w:rPr>
          <w:i/>
          <w:iCs/>
        </w:rPr>
        <w:t>Vẽ WBS cho khoảng 5 tính năng nói trên</w:t>
      </w:r>
    </w:p>
    <w:p w14:paraId="2DEDCC89" w14:textId="26C27B78" w:rsidR="00AD72E3" w:rsidRPr="00AD72E3" w:rsidRDefault="00AD72E3" w:rsidP="00B34199">
      <w:pPr>
        <w:rPr>
          <w:i/>
          <w:iCs/>
        </w:rPr>
      </w:pPr>
      <w:r w:rsidRPr="00AD72E3">
        <w:rPr>
          <w:i/>
          <w:iCs/>
        </w:rPr>
        <w:t>Phải quan tâm tới deadline mà kh</w:t>
      </w:r>
      <w:r>
        <w:rPr>
          <w:i/>
          <w:iCs/>
        </w:rPr>
        <w:t>ách hàng yêu cầu, và chỉ nên sử dụng tầ</w:t>
      </w:r>
      <w:r w:rsidR="008E75A7">
        <w:rPr>
          <w:i/>
          <w:iCs/>
        </w:rPr>
        <w:t xml:space="preserve">m </w:t>
      </w:r>
      <w:r w:rsidR="003B05CC">
        <w:rPr>
          <w:i/>
          <w:iCs/>
        </w:rPr>
        <w:t>9</w:t>
      </w:r>
      <w:r>
        <w:rPr>
          <w:i/>
          <w:iCs/>
        </w:rPr>
        <w:t>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5119F26F" w14:textId="41308F0E" w:rsidR="00F413C7" w:rsidRDefault="00530B30" w:rsidP="00F413C7">
      <w:pPr>
        <w:rPr>
          <w:sz w:val="28"/>
          <w:szCs w:val="28"/>
        </w:rPr>
      </w:pPr>
      <w:r>
        <w:rPr>
          <w:sz w:val="28"/>
          <w:szCs w:val="28"/>
        </w:rPr>
        <w:t>Thời gian dự kiến :100 ngày</w:t>
      </w:r>
    </w:p>
    <w:p w14:paraId="7EECD609" w14:textId="4219694B" w:rsidR="00530B30" w:rsidRDefault="00530B30" w:rsidP="00F413C7">
      <w:pPr>
        <w:rPr>
          <w:sz w:val="28"/>
          <w:szCs w:val="28"/>
        </w:rPr>
      </w:pPr>
      <w:r>
        <w:rPr>
          <w:sz w:val="28"/>
          <w:szCs w:val="28"/>
        </w:rPr>
        <w:t>Biểu đồ Gantt Chart</w:t>
      </w:r>
    </w:p>
    <w:p w14:paraId="04631D4A" w14:textId="582ADA7F" w:rsidR="00530B30" w:rsidRPr="00F413C7" w:rsidRDefault="0083291E" w:rsidP="00F413C7">
      <w:r w:rsidRPr="0083291E">
        <w:rPr>
          <w:noProof/>
          <w:vertAlign w:val="subscript"/>
          <w:lang w:eastAsia="en-US" w:bidi="ar-SA"/>
        </w:rPr>
        <w:drawing>
          <wp:inline distT="0" distB="0" distL="0" distR="0" wp14:anchorId="7F0D3025" wp14:editId="22145A7A">
            <wp:extent cx="5575300" cy="29565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5300" cy="2956560"/>
                    </a:xfrm>
                    <a:prstGeom prst="rect">
                      <a:avLst/>
                    </a:prstGeom>
                  </pic:spPr>
                </pic:pic>
              </a:graphicData>
            </a:graphic>
          </wp:inline>
        </w:drawing>
      </w:r>
    </w:p>
    <w:p w14:paraId="4CAA1D6E" w14:textId="2A8958DB" w:rsidR="00612FB1" w:rsidRPr="00451DC3" w:rsidRDefault="00572F5B" w:rsidP="00612FB1">
      <w:pPr>
        <w:rPr>
          <w:i/>
          <w:iCs/>
        </w:rPr>
      </w:pPr>
      <w:r>
        <w:rPr>
          <w:i/>
          <w:iCs/>
        </w:rPr>
        <w:t>thời gian cần thiết để làm dự án</w:t>
      </w:r>
      <w:r w:rsidR="00F12B22">
        <w:rPr>
          <w:i/>
          <w:iCs/>
        </w:rPr>
        <w:t xml:space="preserve"> :96 ngày.</w:t>
      </w:r>
    </w:p>
    <w:p w14:paraId="33628FB7" w14:textId="38353ED1" w:rsidR="00D466C7" w:rsidRDefault="002814C8" w:rsidP="00E31DB9">
      <w:pPr>
        <w:pStyle w:val="Heading2"/>
      </w:pPr>
      <w:bookmarkStart w:id="18" w:name="_Toc25660395"/>
      <w:r>
        <w:t>Ước lượng rủi ro</w:t>
      </w:r>
      <w:bookmarkEnd w:id="18"/>
    </w:p>
    <w:p w14:paraId="6FAFAB1C" w14:textId="773531FF" w:rsidR="00FD6B5F" w:rsidRDefault="00015978" w:rsidP="00015978">
      <w:pPr>
        <w:rPr>
          <w:rFonts w:cs="Tahoma"/>
          <w:sz w:val="22"/>
          <w:szCs w:val="28"/>
          <w:shd w:val="clear" w:color="auto" w:fill="FFFFFF"/>
        </w:rPr>
      </w:pPr>
      <w:r w:rsidRPr="00015978">
        <w:rPr>
          <w:rFonts w:cs="Tahoma"/>
          <w:sz w:val="22"/>
          <w:szCs w:val="28"/>
          <w:shd w:val="clear" w:color="auto" w:fill="FFFFFF"/>
        </w:rPr>
        <w:t>- Lịch trình:</w:t>
      </w:r>
      <w:r w:rsidR="008562ED">
        <w:rPr>
          <w:rFonts w:cs="Tahoma"/>
          <w:sz w:val="22"/>
          <w:szCs w:val="28"/>
          <w:shd w:val="clear" w:color="auto" w:fill="FFFFFF"/>
        </w:rPr>
        <w:t xml:space="preserve"> quá thời gian quy định</w:t>
      </w:r>
      <w:r w:rsidRPr="00015978">
        <w:rPr>
          <w:rFonts w:cs="Tahoma"/>
          <w:sz w:val="22"/>
          <w:szCs w:val="28"/>
          <w:shd w:val="clear" w:color="auto" w:fill="FFFFFF"/>
        </w:rPr>
        <w:t xml:space="preserve"> đưa ra trước</w:t>
      </w:r>
      <w:r w:rsidR="00CD30DA">
        <w:rPr>
          <w:rFonts w:cs="Tahoma"/>
          <w:sz w:val="22"/>
          <w:szCs w:val="28"/>
          <w:shd w:val="clear" w:color="auto" w:fill="FFFFFF"/>
        </w:rPr>
        <w:t xml:space="preserve"> do có khách hàng có thay đổi trong các yêu cầu đổi với dự</w:t>
      </w:r>
      <w:r w:rsidR="00FD6B5F">
        <w:rPr>
          <w:rFonts w:cs="Tahoma"/>
          <w:sz w:val="22"/>
          <w:szCs w:val="28"/>
          <w:shd w:val="clear" w:color="auto" w:fill="FFFFFF"/>
        </w:rPr>
        <w:t xml:space="preserve"> án và các vấn đề phát sinh của nhân sự.</w:t>
      </w:r>
    </w:p>
    <w:p w14:paraId="6DB7AA7F" w14:textId="4E28D376" w:rsidR="00015978" w:rsidRPr="00CD30DA" w:rsidRDefault="00FD6B5F" w:rsidP="00015978">
      <w:pPr>
        <w:rPr>
          <w:rFonts w:cs="Tahoma"/>
          <w:sz w:val="22"/>
          <w:szCs w:val="28"/>
          <w:shd w:val="clear" w:color="auto" w:fill="FFFFFF"/>
        </w:rPr>
      </w:pPr>
      <w:r>
        <w:rPr>
          <w:rFonts w:cs="Tahoma"/>
          <w:sz w:val="22"/>
          <w:szCs w:val="28"/>
          <w:shd w:val="clear" w:color="auto" w:fill="FFFFFF"/>
        </w:rPr>
        <w:lastRenderedPageBreak/>
        <w:t>- Ngân sách: các vấn đề nhân sự và sự thay đổi các yêu cầu phía khách hàng khiến dự án kéo dài hơn thời gian dự kiến, các chi phí cũng vì thế mà tăng lên.</w:t>
      </w:r>
      <w:r w:rsidR="00CD30DA">
        <w:rPr>
          <w:rFonts w:cs="Tahoma"/>
          <w:sz w:val="22"/>
          <w:szCs w:val="28"/>
          <w:shd w:val="clear" w:color="auto" w:fill="FFFFFF"/>
        </w:rPr>
        <w:t xml:space="preserve"> </w:t>
      </w:r>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6FB96A12" w14:textId="4D6EC7A7" w:rsidR="008A6605" w:rsidRPr="00B74395" w:rsidRDefault="008A6605" w:rsidP="008A6605">
      <w:pPr>
        <w:spacing w:line="360" w:lineRule="auto"/>
        <w:rPr>
          <w:rStyle w:val="apple-converted-space"/>
          <w:sz w:val="28"/>
          <w:szCs w:val="28"/>
        </w:rPr>
      </w:pPr>
      <w:r w:rsidRPr="00B74395">
        <w:rPr>
          <w:rStyle w:val="apple-converted-space"/>
          <w:sz w:val="28"/>
          <w:szCs w:val="28"/>
        </w:rPr>
        <w:t xml:space="preserve">- Tổng chi phí: </w:t>
      </w:r>
      <w:r w:rsidR="0014471D">
        <w:rPr>
          <w:rStyle w:val="apple-converted-space"/>
          <w:sz w:val="28"/>
          <w:szCs w:val="28"/>
        </w:rPr>
        <w:t>90</w:t>
      </w:r>
      <w:r w:rsidRPr="00B74395">
        <w:rPr>
          <w:rStyle w:val="apple-converted-space"/>
          <w:sz w:val="28"/>
          <w:szCs w:val="28"/>
        </w:rPr>
        <w:t xml:space="preserve"> triệu.</w:t>
      </w:r>
    </w:p>
    <w:p w14:paraId="37271892" w14:textId="48D3D3FC"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xây dựng web: </w:t>
      </w:r>
      <w:r w:rsidR="0014471D">
        <w:rPr>
          <w:rStyle w:val="apple-converted-space"/>
          <w:sz w:val="28"/>
          <w:szCs w:val="28"/>
        </w:rPr>
        <w:t>75</w:t>
      </w:r>
      <w:r w:rsidRPr="00B74395">
        <w:rPr>
          <w:rStyle w:val="apple-converted-space"/>
          <w:sz w:val="28"/>
          <w:szCs w:val="28"/>
        </w:rPr>
        <w:t xml:space="preserve"> triệu.</w:t>
      </w:r>
    </w:p>
    <w:p w14:paraId="71E65F65" w14:textId="72D53983" w:rsidR="008A6605" w:rsidRPr="00B74395" w:rsidRDefault="008A6605" w:rsidP="008A6605">
      <w:pPr>
        <w:spacing w:line="360" w:lineRule="auto"/>
        <w:rPr>
          <w:rStyle w:val="apple-converted-space"/>
          <w:sz w:val="28"/>
          <w:szCs w:val="28"/>
        </w:rPr>
      </w:pPr>
      <w:r w:rsidRPr="00B74395">
        <w:rPr>
          <w:rStyle w:val="apple-converted-space"/>
          <w:sz w:val="28"/>
          <w:szCs w:val="28"/>
        </w:rPr>
        <w:tab/>
        <w:t xml:space="preserve">- Chi phí dự phòng: </w:t>
      </w:r>
      <w:r w:rsidR="00AC2239">
        <w:rPr>
          <w:rStyle w:val="apple-converted-space"/>
          <w:sz w:val="28"/>
          <w:szCs w:val="28"/>
        </w:rPr>
        <w:t>15</w:t>
      </w:r>
      <w:r w:rsidRPr="00B74395">
        <w:rPr>
          <w:rStyle w:val="apple-converted-space"/>
          <w:sz w:val="28"/>
          <w:szCs w:val="28"/>
        </w:rPr>
        <w:t xml:space="preserve"> triệu.</w:t>
      </w:r>
    </w:p>
    <w:p w14:paraId="2DE69509" w14:textId="77777777" w:rsidR="008A6605" w:rsidRDefault="008A6605" w:rsidP="008A6605">
      <w:pPr>
        <w:spacing w:line="360" w:lineRule="auto"/>
        <w:rPr>
          <w:rStyle w:val="apple-converted-space"/>
          <w:b/>
          <w:sz w:val="28"/>
          <w:szCs w:val="28"/>
        </w:rPr>
      </w:pPr>
      <w:r w:rsidRPr="00B74395">
        <w:rPr>
          <w:rStyle w:val="apple-converted-space"/>
          <w:b/>
          <w:sz w:val="28"/>
          <w:szCs w:val="28"/>
        </w:rPr>
        <w:t xml:space="preserve">Bảng </w:t>
      </w:r>
      <w:r>
        <w:rPr>
          <w:rStyle w:val="apple-converted-space"/>
          <w:b/>
          <w:sz w:val="28"/>
          <w:szCs w:val="28"/>
        </w:rPr>
        <w:t>ước tính</w:t>
      </w:r>
      <w:r w:rsidRPr="00B74395">
        <w:rPr>
          <w:rStyle w:val="apple-converted-space"/>
          <w:b/>
          <w:sz w:val="28"/>
          <w:szCs w:val="28"/>
        </w:rPr>
        <w:t xml:space="preserve"> chi phí</w:t>
      </w:r>
    </w:p>
    <w:tbl>
      <w:tblPr>
        <w:tblW w:w="60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3"/>
        <w:gridCol w:w="3560"/>
        <w:gridCol w:w="1754"/>
      </w:tblGrid>
      <w:tr w:rsidR="008A6605" w14:paraId="13310F19" w14:textId="77777777" w:rsidTr="00C1228A">
        <w:trPr>
          <w:trHeight w:val="713"/>
          <w:jc w:val="center"/>
        </w:trPr>
        <w:tc>
          <w:tcPr>
            <w:tcW w:w="773" w:type="dxa"/>
            <w:shd w:val="clear" w:color="auto" w:fill="C0C0C0"/>
            <w:vAlign w:val="center"/>
          </w:tcPr>
          <w:p w14:paraId="01F0511E" w14:textId="77777777" w:rsidR="008A6605" w:rsidRPr="0061416C" w:rsidRDefault="008A6605" w:rsidP="00C1228A">
            <w:pPr>
              <w:rPr>
                <w:b/>
                <w:bCs/>
                <w:color w:val="000000"/>
                <w:sz w:val="28"/>
                <w:szCs w:val="28"/>
              </w:rPr>
            </w:pPr>
            <w:r w:rsidRPr="0061416C">
              <w:rPr>
                <w:b/>
                <w:bCs/>
                <w:color w:val="000000"/>
                <w:sz w:val="28"/>
                <w:szCs w:val="28"/>
              </w:rPr>
              <w:t>STT</w:t>
            </w:r>
          </w:p>
        </w:tc>
        <w:tc>
          <w:tcPr>
            <w:tcW w:w="3560" w:type="dxa"/>
            <w:shd w:val="clear" w:color="auto" w:fill="C0C0C0"/>
            <w:vAlign w:val="center"/>
          </w:tcPr>
          <w:p w14:paraId="7B648D03" w14:textId="77777777" w:rsidR="008A6605" w:rsidRPr="0061416C" w:rsidRDefault="008A6605" w:rsidP="00C1228A">
            <w:pPr>
              <w:ind w:left="-21"/>
              <w:rPr>
                <w:b/>
                <w:bCs/>
                <w:color w:val="000000"/>
                <w:sz w:val="28"/>
                <w:szCs w:val="28"/>
              </w:rPr>
            </w:pPr>
            <w:r w:rsidRPr="0061416C">
              <w:rPr>
                <w:b/>
                <w:bCs/>
                <w:color w:val="000000"/>
                <w:sz w:val="28"/>
                <w:szCs w:val="28"/>
              </w:rPr>
              <w:t>Chi phí</w:t>
            </w:r>
          </w:p>
        </w:tc>
        <w:tc>
          <w:tcPr>
            <w:tcW w:w="1754" w:type="dxa"/>
            <w:shd w:val="clear" w:color="auto" w:fill="C0C0C0"/>
            <w:vAlign w:val="center"/>
          </w:tcPr>
          <w:p w14:paraId="5B82B73C" w14:textId="77777777" w:rsidR="008A6605" w:rsidRPr="0061416C" w:rsidRDefault="008A6605" w:rsidP="00C1228A">
            <w:pPr>
              <w:rPr>
                <w:b/>
                <w:bCs/>
                <w:color w:val="000000"/>
                <w:sz w:val="28"/>
                <w:szCs w:val="28"/>
              </w:rPr>
            </w:pPr>
            <w:r w:rsidRPr="0061416C">
              <w:rPr>
                <w:b/>
                <w:bCs/>
                <w:color w:val="000000"/>
                <w:sz w:val="28"/>
                <w:szCs w:val="28"/>
              </w:rPr>
              <w:t>Tiền</w:t>
            </w:r>
          </w:p>
          <w:p w14:paraId="40BC4F0A" w14:textId="1D094CEE" w:rsidR="008A6605" w:rsidRPr="0061416C" w:rsidRDefault="008A6605" w:rsidP="00C1228A">
            <w:pPr>
              <w:rPr>
                <w:b/>
                <w:bCs/>
                <w:color w:val="000000"/>
                <w:sz w:val="28"/>
                <w:szCs w:val="28"/>
              </w:rPr>
            </w:pPr>
            <w:r>
              <w:rPr>
                <w:b/>
                <w:bCs/>
                <w:color w:val="000000"/>
                <w:szCs w:val="28"/>
              </w:rPr>
              <w:t>(</w:t>
            </w:r>
            <w:r w:rsidRPr="00557F43">
              <w:rPr>
                <w:b/>
                <w:bCs/>
                <w:color w:val="000000"/>
                <w:szCs w:val="28"/>
              </w:rPr>
              <w:t>VND)</w:t>
            </w:r>
          </w:p>
        </w:tc>
      </w:tr>
      <w:tr w:rsidR="008A6605" w14:paraId="13019E67" w14:textId="77777777" w:rsidTr="00C1228A">
        <w:trPr>
          <w:trHeight w:val="354"/>
          <w:jc w:val="center"/>
        </w:trPr>
        <w:tc>
          <w:tcPr>
            <w:tcW w:w="773" w:type="dxa"/>
            <w:shd w:val="clear" w:color="auto" w:fill="auto"/>
            <w:vAlign w:val="center"/>
          </w:tcPr>
          <w:p w14:paraId="5C1CEB1A" w14:textId="77777777" w:rsidR="008A6605" w:rsidRPr="0061416C" w:rsidRDefault="008A6605" w:rsidP="00C1228A">
            <w:pPr>
              <w:rPr>
                <w:color w:val="000000"/>
                <w:sz w:val="28"/>
                <w:szCs w:val="28"/>
              </w:rPr>
            </w:pPr>
            <w:r w:rsidRPr="0061416C">
              <w:rPr>
                <w:color w:val="000000"/>
                <w:sz w:val="28"/>
                <w:szCs w:val="28"/>
              </w:rPr>
              <w:t>1</w:t>
            </w:r>
          </w:p>
        </w:tc>
        <w:tc>
          <w:tcPr>
            <w:tcW w:w="3560" w:type="dxa"/>
            <w:shd w:val="clear" w:color="auto" w:fill="auto"/>
            <w:vAlign w:val="center"/>
          </w:tcPr>
          <w:p w14:paraId="5C74270D" w14:textId="77777777" w:rsidR="008A6605" w:rsidRPr="0061416C" w:rsidRDefault="008A6605" w:rsidP="00C1228A">
            <w:pPr>
              <w:ind w:left="-21"/>
              <w:rPr>
                <w:color w:val="000000"/>
                <w:sz w:val="28"/>
                <w:szCs w:val="28"/>
              </w:rPr>
            </w:pPr>
            <w:r w:rsidRPr="0061416C">
              <w:rPr>
                <w:color w:val="000000"/>
                <w:sz w:val="28"/>
                <w:szCs w:val="28"/>
              </w:rPr>
              <w:t>Tiền công, tiền lương</w:t>
            </w:r>
          </w:p>
        </w:tc>
        <w:tc>
          <w:tcPr>
            <w:tcW w:w="1754" w:type="dxa"/>
            <w:shd w:val="clear" w:color="auto" w:fill="auto"/>
            <w:vAlign w:val="center"/>
          </w:tcPr>
          <w:p w14:paraId="6F0AF90F" w14:textId="57B9B5C3" w:rsidR="008A6605" w:rsidRPr="0061416C" w:rsidRDefault="0014471D" w:rsidP="00C1228A">
            <w:pPr>
              <w:rPr>
                <w:sz w:val="28"/>
                <w:szCs w:val="28"/>
              </w:rPr>
            </w:pPr>
            <w:r>
              <w:rPr>
                <w:b/>
                <w:bCs/>
                <w:sz w:val="28"/>
                <w:szCs w:val="28"/>
              </w:rPr>
              <w:t>60</w:t>
            </w:r>
            <w:r w:rsidR="008A6605">
              <w:rPr>
                <w:b/>
                <w:bCs/>
                <w:sz w:val="28"/>
                <w:szCs w:val="28"/>
              </w:rPr>
              <w:t xml:space="preserve"> Triệu</w:t>
            </w:r>
          </w:p>
        </w:tc>
      </w:tr>
      <w:tr w:rsidR="008A6605" w14:paraId="3AC6BFDA" w14:textId="77777777" w:rsidTr="00C1228A">
        <w:trPr>
          <w:trHeight w:val="354"/>
          <w:jc w:val="center"/>
        </w:trPr>
        <w:tc>
          <w:tcPr>
            <w:tcW w:w="773" w:type="dxa"/>
            <w:shd w:val="clear" w:color="auto" w:fill="auto"/>
            <w:vAlign w:val="center"/>
          </w:tcPr>
          <w:p w14:paraId="402682E6" w14:textId="77777777" w:rsidR="008A6605" w:rsidRPr="0061416C" w:rsidRDefault="008A6605" w:rsidP="00C1228A">
            <w:pPr>
              <w:rPr>
                <w:color w:val="000000"/>
                <w:sz w:val="28"/>
                <w:szCs w:val="28"/>
              </w:rPr>
            </w:pPr>
            <w:r w:rsidRPr="0061416C">
              <w:rPr>
                <w:color w:val="000000"/>
                <w:sz w:val="28"/>
                <w:szCs w:val="28"/>
              </w:rPr>
              <w:t>2</w:t>
            </w:r>
          </w:p>
        </w:tc>
        <w:tc>
          <w:tcPr>
            <w:tcW w:w="3560" w:type="dxa"/>
            <w:shd w:val="clear" w:color="auto" w:fill="auto"/>
            <w:vAlign w:val="center"/>
          </w:tcPr>
          <w:p w14:paraId="20789536" w14:textId="77777777" w:rsidR="008A6605" w:rsidRPr="0061416C" w:rsidRDefault="008A6605" w:rsidP="00C1228A">
            <w:pPr>
              <w:ind w:left="-21"/>
              <w:rPr>
                <w:color w:val="000000"/>
                <w:sz w:val="28"/>
                <w:szCs w:val="28"/>
              </w:rPr>
            </w:pPr>
            <w:r w:rsidRPr="0061416C">
              <w:rPr>
                <w:color w:val="000000"/>
                <w:sz w:val="28"/>
                <w:szCs w:val="28"/>
              </w:rPr>
              <w:t>Văn phòng phẩm</w:t>
            </w:r>
          </w:p>
        </w:tc>
        <w:tc>
          <w:tcPr>
            <w:tcW w:w="1754" w:type="dxa"/>
            <w:shd w:val="clear" w:color="auto" w:fill="auto"/>
            <w:vAlign w:val="center"/>
          </w:tcPr>
          <w:p w14:paraId="4D01026C" w14:textId="472844D8" w:rsidR="008A6605" w:rsidRPr="0061416C" w:rsidRDefault="0014471D" w:rsidP="00C1228A">
            <w:pPr>
              <w:rPr>
                <w:sz w:val="28"/>
                <w:szCs w:val="28"/>
              </w:rPr>
            </w:pPr>
            <w:r>
              <w:rPr>
                <w:b/>
                <w:bCs/>
                <w:sz w:val="28"/>
                <w:szCs w:val="28"/>
              </w:rPr>
              <w:t>3</w:t>
            </w:r>
            <w:r w:rsidR="008A6605">
              <w:rPr>
                <w:b/>
                <w:bCs/>
                <w:sz w:val="28"/>
                <w:szCs w:val="28"/>
              </w:rPr>
              <w:t xml:space="preserve"> </w:t>
            </w:r>
            <w:r w:rsidR="00AC2239">
              <w:rPr>
                <w:b/>
                <w:bCs/>
                <w:sz w:val="28"/>
                <w:szCs w:val="28"/>
              </w:rPr>
              <w:t>Triệu</w:t>
            </w:r>
          </w:p>
        </w:tc>
      </w:tr>
      <w:tr w:rsidR="008A6605" w14:paraId="2BF7C916" w14:textId="77777777" w:rsidTr="00C1228A">
        <w:trPr>
          <w:trHeight w:val="354"/>
          <w:jc w:val="center"/>
        </w:trPr>
        <w:tc>
          <w:tcPr>
            <w:tcW w:w="773" w:type="dxa"/>
            <w:shd w:val="clear" w:color="auto" w:fill="auto"/>
            <w:vAlign w:val="center"/>
          </w:tcPr>
          <w:p w14:paraId="75BAE722" w14:textId="77777777" w:rsidR="008A6605" w:rsidRPr="0061416C" w:rsidRDefault="008A6605" w:rsidP="00C1228A">
            <w:pPr>
              <w:rPr>
                <w:color w:val="000000"/>
                <w:sz w:val="28"/>
                <w:szCs w:val="28"/>
              </w:rPr>
            </w:pPr>
            <w:r w:rsidRPr="0061416C">
              <w:rPr>
                <w:color w:val="000000"/>
                <w:sz w:val="28"/>
                <w:szCs w:val="28"/>
              </w:rPr>
              <w:t>3</w:t>
            </w:r>
          </w:p>
        </w:tc>
        <w:tc>
          <w:tcPr>
            <w:tcW w:w="3560" w:type="dxa"/>
            <w:shd w:val="clear" w:color="auto" w:fill="auto"/>
            <w:vAlign w:val="center"/>
          </w:tcPr>
          <w:p w14:paraId="1E41F47F" w14:textId="77777777" w:rsidR="008A6605" w:rsidRPr="0061416C" w:rsidRDefault="008A6605" w:rsidP="00C1228A">
            <w:pPr>
              <w:ind w:left="-21"/>
              <w:rPr>
                <w:color w:val="000000"/>
                <w:sz w:val="28"/>
                <w:szCs w:val="28"/>
              </w:rPr>
            </w:pPr>
            <w:r w:rsidRPr="0061416C">
              <w:rPr>
                <w:color w:val="000000"/>
                <w:sz w:val="28"/>
                <w:szCs w:val="28"/>
              </w:rPr>
              <w:t>Thiết bị, nguyên vật liệu</w:t>
            </w:r>
          </w:p>
        </w:tc>
        <w:tc>
          <w:tcPr>
            <w:tcW w:w="1754" w:type="dxa"/>
            <w:shd w:val="clear" w:color="auto" w:fill="auto"/>
            <w:vAlign w:val="center"/>
          </w:tcPr>
          <w:p w14:paraId="634D6A66" w14:textId="7E9F38CF" w:rsidR="008A6605" w:rsidRPr="0061416C" w:rsidRDefault="0014471D" w:rsidP="00C1228A">
            <w:pPr>
              <w:rPr>
                <w:sz w:val="28"/>
                <w:szCs w:val="28"/>
              </w:rPr>
            </w:pPr>
            <w:r>
              <w:rPr>
                <w:b/>
                <w:bCs/>
                <w:sz w:val="28"/>
                <w:szCs w:val="28"/>
              </w:rPr>
              <w:t>4</w:t>
            </w:r>
            <w:r w:rsidR="00AC2239">
              <w:rPr>
                <w:b/>
                <w:bCs/>
                <w:sz w:val="28"/>
                <w:szCs w:val="28"/>
              </w:rPr>
              <w:t xml:space="preserve"> Triệu</w:t>
            </w:r>
          </w:p>
        </w:tc>
      </w:tr>
      <w:tr w:rsidR="008A6605" w14:paraId="317067E2" w14:textId="77777777" w:rsidTr="00C1228A">
        <w:trPr>
          <w:trHeight w:val="354"/>
          <w:jc w:val="center"/>
        </w:trPr>
        <w:tc>
          <w:tcPr>
            <w:tcW w:w="773" w:type="dxa"/>
            <w:shd w:val="clear" w:color="auto" w:fill="auto"/>
            <w:vAlign w:val="center"/>
          </w:tcPr>
          <w:p w14:paraId="5BEA1866" w14:textId="77777777" w:rsidR="008A6605" w:rsidRPr="0061416C" w:rsidRDefault="008A6605" w:rsidP="00C1228A">
            <w:pPr>
              <w:rPr>
                <w:color w:val="000000"/>
                <w:sz w:val="28"/>
                <w:szCs w:val="28"/>
              </w:rPr>
            </w:pPr>
            <w:r w:rsidRPr="0061416C">
              <w:rPr>
                <w:color w:val="000000"/>
                <w:sz w:val="28"/>
                <w:szCs w:val="28"/>
              </w:rPr>
              <w:t>4</w:t>
            </w:r>
          </w:p>
        </w:tc>
        <w:tc>
          <w:tcPr>
            <w:tcW w:w="3560" w:type="dxa"/>
            <w:shd w:val="clear" w:color="auto" w:fill="auto"/>
            <w:vAlign w:val="center"/>
          </w:tcPr>
          <w:p w14:paraId="3EB6DEDE" w14:textId="77777777" w:rsidR="008A6605" w:rsidRPr="0061416C" w:rsidRDefault="008A6605" w:rsidP="00C1228A">
            <w:pPr>
              <w:ind w:left="-21"/>
              <w:rPr>
                <w:color w:val="000000"/>
                <w:sz w:val="28"/>
                <w:szCs w:val="28"/>
              </w:rPr>
            </w:pPr>
            <w:r w:rsidRPr="0061416C">
              <w:rPr>
                <w:color w:val="000000"/>
                <w:sz w:val="28"/>
                <w:szCs w:val="28"/>
              </w:rPr>
              <w:t xml:space="preserve">Huấn luyện </w:t>
            </w:r>
          </w:p>
        </w:tc>
        <w:tc>
          <w:tcPr>
            <w:tcW w:w="1754" w:type="dxa"/>
            <w:shd w:val="clear" w:color="auto" w:fill="auto"/>
            <w:vAlign w:val="center"/>
          </w:tcPr>
          <w:p w14:paraId="0890AE03" w14:textId="11EFA3E8" w:rsidR="008A6605" w:rsidRPr="00AC2239" w:rsidRDefault="00AC2239" w:rsidP="00C1228A">
            <w:pPr>
              <w:rPr>
                <w:b/>
                <w:sz w:val="28"/>
                <w:szCs w:val="28"/>
              </w:rPr>
            </w:pPr>
            <w:r w:rsidRPr="00AC2239">
              <w:rPr>
                <w:b/>
                <w:sz w:val="28"/>
                <w:szCs w:val="28"/>
              </w:rPr>
              <w:t>5 Triệu</w:t>
            </w:r>
          </w:p>
        </w:tc>
      </w:tr>
      <w:tr w:rsidR="008A6605" w14:paraId="0DCD40CC" w14:textId="77777777" w:rsidTr="00C1228A">
        <w:trPr>
          <w:trHeight w:val="354"/>
          <w:jc w:val="center"/>
        </w:trPr>
        <w:tc>
          <w:tcPr>
            <w:tcW w:w="773" w:type="dxa"/>
            <w:shd w:val="clear" w:color="auto" w:fill="auto"/>
            <w:vAlign w:val="center"/>
          </w:tcPr>
          <w:p w14:paraId="404E04D2" w14:textId="77777777" w:rsidR="008A6605" w:rsidRPr="0061416C" w:rsidRDefault="008A6605" w:rsidP="00C1228A">
            <w:pPr>
              <w:rPr>
                <w:color w:val="000000"/>
                <w:sz w:val="28"/>
                <w:szCs w:val="28"/>
              </w:rPr>
            </w:pPr>
            <w:r w:rsidRPr="0061416C">
              <w:rPr>
                <w:color w:val="000000"/>
                <w:sz w:val="28"/>
                <w:szCs w:val="28"/>
              </w:rPr>
              <w:t>5</w:t>
            </w:r>
          </w:p>
        </w:tc>
        <w:tc>
          <w:tcPr>
            <w:tcW w:w="3560" w:type="dxa"/>
            <w:shd w:val="clear" w:color="auto" w:fill="auto"/>
            <w:vAlign w:val="center"/>
          </w:tcPr>
          <w:p w14:paraId="0C1BBD37" w14:textId="77777777" w:rsidR="008A6605" w:rsidRPr="0061416C" w:rsidRDefault="008A6605" w:rsidP="00C1228A">
            <w:pPr>
              <w:ind w:left="-21"/>
              <w:rPr>
                <w:color w:val="000000"/>
                <w:sz w:val="28"/>
                <w:szCs w:val="28"/>
              </w:rPr>
            </w:pPr>
            <w:r w:rsidRPr="0061416C">
              <w:rPr>
                <w:color w:val="000000"/>
                <w:sz w:val="28"/>
                <w:szCs w:val="28"/>
              </w:rPr>
              <w:t>Khác: chi phí đi lại, tiếp khách</w:t>
            </w:r>
          </w:p>
        </w:tc>
        <w:tc>
          <w:tcPr>
            <w:tcW w:w="1754" w:type="dxa"/>
            <w:shd w:val="clear" w:color="auto" w:fill="auto"/>
            <w:vAlign w:val="center"/>
          </w:tcPr>
          <w:p w14:paraId="1F36A10D" w14:textId="484FE246" w:rsidR="008A6605" w:rsidRPr="00AC2239" w:rsidRDefault="00AC2239" w:rsidP="00C1228A">
            <w:pPr>
              <w:rPr>
                <w:b/>
                <w:sz w:val="28"/>
                <w:szCs w:val="28"/>
              </w:rPr>
            </w:pPr>
            <w:r w:rsidRPr="00AC2239">
              <w:rPr>
                <w:b/>
                <w:sz w:val="28"/>
                <w:szCs w:val="28"/>
              </w:rPr>
              <w:t>1 Triệu</w:t>
            </w:r>
          </w:p>
        </w:tc>
      </w:tr>
      <w:tr w:rsidR="008A6605" w:rsidRPr="00A957C6" w14:paraId="7003DF16" w14:textId="77777777" w:rsidTr="00C1228A">
        <w:trPr>
          <w:trHeight w:val="354"/>
          <w:jc w:val="center"/>
        </w:trPr>
        <w:tc>
          <w:tcPr>
            <w:tcW w:w="773" w:type="dxa"/>
            <w:shd w:val="clear" w:color="auto" w:fill="auto"/>
          </w:tcPr>
          <w:p w14:paraId="163B9A1E" w14:textId="77777777" w:rsidR="008A6605" w:rsidRPr="0061416C" w:rsidRDefault="008A6605" w:rsidP="00C1228A">
            <w:pPr>
              <w:rPr>
                <w:color w:val="FF0000"/>
                <w:sz w:val="28"/>
                <w:szCs w:val="28"/>
              </w:rPr>
            </w:pPr>
            <w:r w:rsidRPr="0061416C">
              <w:rPr>
                <w:color w:val="FF0000"/>
                <w:sz w:val="28"/>
                <w:szCs w:val="28"/>
              </w:rPr>
              <w:t> </w:t>
            </w:r>
          </w:p>
        </w:tc>
        <w:tc>
          <w:tcPr>
            <w:tcW w:w="3560" w:type="dxa"/>
            <w:shd w:val="clear" w:color="auto" w:fill="auto"/>
            <w:vAlign w:val="center"/>
          </w:tcPr>
          <w:p w14:paraId="079439BC" w14:textId="77777777" w:rsidR="008A6605" w:rsidRPr="0014471D" w:rsidRDefault="008A6605" w:rsidP="00C1228A">
            <w:pPr>
              <w:rPr>
                <w:b/>
                <w:bCs/>
                <w:color w:val="365F91" w:themeColor="accent1" w:themeShade="BF"/>
                <w:sz w:val="28"/>
                <w:szCs w:val="28"/>
              </w:rPr>
            </w:pPr>
            <w:r w:rsidRPr="0014471D">
              <w:rPr>
                <w:b/>
                <w:bCs/>
                <w:color w:val="365F91" w:themeColor="accent1" w:themeShade="BF"/>
                <w:sz w:val="28"/>
                <w:szCs w:val="28"/>
              </w:rPr>
              <w:t>Tổng</w:t>
            </w:r>
          </w:p>
        </w:tc>
        <w:tc>
          <w:tcPr>
            <w:tcW w:w="1754" w:type="dxa"/>
            <w:shd w:val="clear" w:color="auto" w:fill="auto"/>
            <w:vAlign w:val="center"/>
          </w:tcPr>
          <w:p w14:paraId="5C7783B0" w14:textId="35664EEC" w:rsidR="008A6605" w:rsidRPr="0014471D" w:rsidRDefault="0014471D" w:rsidP="00C1228A">
            <w:pPr>
              <w:rPr>
                <w:b/>
                <w:bCs/>
                <w:color w:val="365F91" w:themeColor="accent1" w:themeShade="BF"/>
                <w:sz w:val="28"/>
                <w:szCs w:val="28"/>
              </w:rPr>
            </w:pPr>
            <w:r w:rsidRPr="0014471D">
              <w:rPr>
                <w:b/>
                <w:bCs/>
                <w:color w:val="365F91" w:themeColor="accent1" w:themeShade="BF"/>
                <w:sz w:val="28"/>
                <w:szCs w:val="28"/>
              </w:rPr>
              <w:t>73</w:t>
            </w:r>
            <w:r w:rsidR="008A6605" w:rsidRPr="0014471D">
              <w:rPr>
                <w:b/>
                <w:bCs/>
                <w:color w:val="365F91" w:themeColor="accent1" w:themeShade="BF"/>
                <w:sz w:val="28"/>
                <w:szCs w:val="28"/>
              </w:rPr>
              <w:t xml:space="preserve"> Triệu</w:t>
            </w:r>
          </w:p>
        </w:tc>
      </w:tr>
    </w:tbl>
    <w:p w14:paraId="5F923B43" w14:textId="77777777" w:rsidR="008A6605" w:rsidRDefault="008A6605" w:rsidP="008A6605">
      <w:pPr>
        <w:spacing w:line="360" w:lineRule="auto"/>
        <w:rPr>
          <w:rStyle w:val="apple-converted-space"/>
          <w:b/>
          <w:sz w:val="28"/>
          <w:szCs w:val="28"/>
        </w:rPr>
      </w:pPr>
    </w:p>
    <w:p w14:paraId="07F86551" w14:textId="77777777" w:rsidR="008A6605" w:rsidRPr="00B74395" w:rsidRDefault="008A6605" w:rsidP="008A6605">
      <w:pPr>
        <w:rPr>
          <w:b/>
          <w:bCs/>
          <w:sz w:val="28"/>
          <w:szCs w:val="28"/>
          <w:u w:val="single"/>
        </w:rPr>
      </w:pPr>
      <w:r w:rsidRPr="00B74395">
        <w:rPr>
          <w:b/>
          <w:bCs/>
          <w:sz w:val="28"/>
          <w:szCs w:val="28"/>
          <w:u w:val="single"/>
        </w:rPr>
        <w:t>Ghi chú:</w:t>
      </w:r>
    </w:p>
    <w:p w14:paraId="5F537E16" w14:textId="77777777" w:rsidR="008A6605" w:rsidRPr="00B74395" w:rsidRDefault="008A6605" w:rsidP="008A6605">
      <w:pPr>
        <w:tabs>
          <w:tab w:val="left" w:pos="0"/>
        </w:tabs>
        <w:rPr>
          <w:sz w:val="28"/>
          <w:szCs w:val="28"/>
        </w:rPr>
      </w:pPr>
      <w:r>
        <w:rPr>
          <w:bCs/>
          <w:sz w:val="28"/>
          <w:szCs w:val="28"/>
        </w:rPr>
        <w:t xml:space="preserve">    </w:t>
      </w:r>
      <w:r w:rsidRPr="00B74395">
        <w:rPr>
          <w:bCs/>
          <w:sz w:val="28"/>
          <w:szCs w:val="28"/>
        </w:rPr>
        <w:t xml:space="preserve">- </w:t>
      </w:r>
      <w:r w:rsidRPr="00B74395">
        <w:rPr>
          <w:sz w:val="28"/>
          <w:szCs w:val="28"/>
        </w:rPr>
        <w:t>Chi phí trên không bao gồm các chi phí:</w:t>
      </w:r>
    </w:p>
    <w:p w14:paraId="2118EB89"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t>1. Chi phí mua sắm trang thiết bị phần cứng</w:t>
      </w:r>
    </w:p>
    <w:p w14:paraId="54109C91" w14:textId="77777777" w:rsidR="008A6605" w:rsidRPr="00B74395" w:rsidRDefault="008A6605" w:rsidP="008A6605">
      <w:pPr>
        <w:tabs>
          <w:tab w:val="left" w:pos="0"/>
        </w:tabs>
        <w:spacing w:line="360" w:lineRule="auto"/>
        <w:rPr>
          <w:color w:val="000000"/>
          <w:sz w:val="28"/>
          <w:szCs w:val="28"/>
        </w:rPr>
      </w:pPr>
      <w:r w:rsidRPr="00B74395">
        <w:rPr>
          <w:color w:val="000000"/>
          <w:sz w:val="28"/>
          <w:szCs w:val="28"/>
        </w:rPr>
        <w:tab/>
      </w:r>
      <w:r>
        <w:rPr>
          <w:color w:val="000000"/>
          <w:sz w:val="28"/>
          <w:szCs w:val="28"/>
        </w:rPr>
        <w:t xml:space="preserve">     </w:t>
      </w:r>
      <w:r w:rsidRPr="00B74395">
        <w:rPr>
          <w:color w:val="000000"/>
          <w:sz w:val="28"/>
          <w:szCs w:val="28"/>
        </w:rPr>
        <w:t>- máy tính: 2 bộ (15</w:t>
      </w:r>
      <w:r>
        <w:rPr>
          <w:color w:val="000000"/>
          <w:sz w:val="28"/>
          <w:szCs w:val="28"/>
        </w:rPr>
        <w:t xml:space="preserve"> </w:t>
      </w:r>
      <w:r w:rsidRPr="00B74395">
        <w:rPr>
          <w:color w:val="000000"/>
          <w:sz w:val="28"/>
          <w:szCs w:val="28"/>
        </w:rPr>
        <w:t>tr</w:t>
      </w:r>
      <w:r>
        <w:rPr>
          <w:color w:val="000000"/>
          <w:sz w:val="28"/>
          <w:szCs w:val="28"/>
        </w:rPr>
        <w:t>iệu</w:t>
      </w:r>
      <w:r w:rsidRPr="00B74395">
        <w:rPr>
          <w:color w:val="000000"/>
          <w:sz w:val="28"/>
          <w:szCs w:val="28"/>
        </w:rPr>
        <w:t>)</w:t>
      </w:r>
    </w:p>
    <w:p w14:paraId="1C53508D" w14:textId="77777777" w:rsidR="008A6605" w:rsidRDefault="008A6605" w:rsidP="008A6605">
      <w:pPr>
        <w:tabs>
          <w:tab w:val="left" w:pos="0"/>
        </w:tabs>
        <w:spacing w:line="360" w:lineRule="auto"/>
        <w:rPr>
          <w:sz w:val="28"/>
          <w:szCs w:val="28"/>
        </w:rPr>
      </w:pPr>
      <w:r w:rsidRPr="00B74395">
        <w:rPr>
          <w:color w:val="000000"/>
          <w:sz w:val="28"/>
          <w:szCs w:val="28"/>
        </w:rPr>
        <w:tab/>
      </w:r>
      <w:r>
        <w:rPr>
          <w:color w:val="000000"/>
          <w:sz w:val="28"/>
          <w:szCs w:val="28"/>
        </w:rPr>
        <w:t xml:space="preserve">    </w:t>
      </w:r>
      <w:r w:rsidRPr="00B74395">
        <w:rPr>
          <w:color w:val="000000"/>
          <w:sz w:val="28"/>
          <w:szCs w:val="28"/>
        </w:rPr>
        <w:t xml:space="preserve"> - Đăng ký tên miền</w:t>
      </w:r>
      <w:r>
        <w:rPr>
          <w:color w:val="000000"/>
          <w:sz w:val="28"/>
          <w:szCs w:val="28"/>
        </w:rPr>
        <w:t xml:space="preserve"> </w:t>
      </w:r>
      <w:r w:rsidRPr="00B74395">
        <w:rPr>
          <w:color w:val="000000"/>
          <w:sz w:val="28"/>
          <w:szCs w:val="28"/>
        </w:rPr>
        <w:t>(Domain Name), thuê máy chủ</w:t>
      </w:r>
      <w:r>
        <w:rPr>
          <w:color w:val="000000"/>
          <w:sz w:val="28"/>
          <w:szCs w:val="28"/>
        </w:rPr>
        <w:t xml:space="preserve"> </w:t>
      </w:r>
      <w:r w:rsidRPr="00B74395">
        <w:rPr>
          <w:color w:val="000000"/>
          <w:sz w:val="28"/>
          <w:szCs w:val="28"/>
        </w:rPr>
        <w:t>(Web hosting): 2</w:t>
      </w:r>
      <w:r>
        <w:rPr>
          <w:color w:val="000000"/>
          <w:sz w:val="28"/>
          <w:szCs w:val="28"/>
        </w:rPr>
        <w:t xml:space="preserve"> </w:t>
      </w:r>
      <w:r w:rsidRPr="00B74395">
        <w:rPr>
          <w:color w:val="000000"/>
          <w:sz w:val="28"/>
          <w:szCs w:val="28"/>
        </w:rPr>
        <w:t>tr</w:t>
      </w:r>
      <w:r>
        <w:rPr>
          <w:color w:val="000000"/>
          <w:sz w:val="28"/>
          <w:szCs w:val="28"/>
        </w:rPr>
        <w:t>iệu.</w:t>
      </w:r>
    </w:p>
    <w:p w14:paraId="4345FDF3" w14:textId="77777777" w:rsidR="008A6605" w:rsidRPr="00B74395" w:rsidRDefault="008A6605" w:rsidP="008A6605">
      <w:pPr>
        <w:tabs>
          <w:tab w:val="left" w:pos="0"/>
        </w:tabs>
        <w:spacing w:line="360" w:lineRule="auto"/>
        <w:rPr>
          <w:color w:val="000000"/>
          <w:sz w:val="28"/>
          <w:szCs w:val="28"/>
        </w:rPr>
      </w:pPr>
      <w:r>
        <w:rPr>
          <w:sz w:val="28"/>
          <w:szCs w:val="28"/>
        </w:rPr>
        <w:tab/>
      </w:r>
      <w:r w:rsidRPr="00B74395">
        <w:rPr>
          <w:color w:val="000000"/>
          <w:sz w:val="28"/>
          <w:szCs w:val="28"/>
        </w:rPr>
        <w:t>2. Chi phí duy trì website: 2,5</w:t>
      </w:r>
      <w:r>
        <w:rPr>
          <w:color w:val="000000"/>
          <w:sz w:val="28"/>
          <w:szCs w:val="28"/>
        </w:rPr>
        <w:t xml:space="preserve"> </w:t>
      </w:r>
      <w:r w:rsidRPr="00B74395">
        <w:rPr>
          <w:color w:val="000000"/>
          <w:sz w:val="28"/>
          <w:szCs w:val="28"/>
        </w:rPr>
        <w:t>tr</w:t>
      </w:r>
      <w:r>
        <w:rPr>
          <w:color w:val="000000"/>
          <w:sz w:val="28"/>
          <w:szCs w:val="28"/>
        </w:rPr>
        <w:t xml:space="preserve">iệu </w:t>
      </w:r>
      <w:r w:rsidRPr="00B74395">
        <w:rPr>
          <w:color w:val="000000"/>
          <w:sz w:val="28"/>
          <w:szCs w:val="28"/>
        </w:rPr>
        <w:t>/</w:t>
      </w:r>
      <w:r>
        <w:rPr>
          <w:color w:val="000000"/>
          <w:sz w:val="28"/>
          <w:szCs w:val="28"/>
        </w:rPr>
        <w:t xml:space="preserve"> </w:t>
      </w:r>
      <w:r w:rsidRPr="00B74395">
        <w:rPr>
          <w:color w:val="000000"/>
          <w:sz w:val="28"/>
          <w:szCs w:val="28"/>
        </w:rPr>
        <w:t>tháng).</w:t>
      </w:r>
    </w:p>
    <w:p w14:paraId="6F2C2D1D" w14:textId="77777777" w:rsidR="008A6605" w:rsidRPr="00B74395" w:rsidRDefault="008A6605" w:rsidP="008A6605">
      <w:pPr>
        <w:tabs>
          <w:tab w:val="left" w:pos="0"/>
        </w:tabs>
        <w:spacing w:line="360" w:lineRule="auto"/>
        <w:rPr>
          <w:color w:val="000000"/>
          <w:sz w:val="28"/>
          <w:szCs w:val="28"/>
        </w:rPr>
      </w:pPr>
      <w:r w:rsidRPr="00B74395">
        <w:rPr>
          <w:sz w:val="28"/>
          <w:szCs w:val="28"/>
        </w:rPr>
        <w:tab/>
      </w:r>
      <w:r w:rsidRPr="00B74395">
        <w:rPr>
          <w:color w:val="000000"/>
          <w:sz w:val="28"/>
          <w:szCs w:val="28"/>
        </w:rPr>
        <w:t>3. Chi phí bảo trì hệ thố</w:t>
      </w:r>
      <w:r>
        <w:rPr>
          <w:color w:val="000000"/>
          <w:sz w:val="28"/>
          <w:szCs w:val="28"/>
        </w:rPr>
        <w:t>ng: 60 nghìn</w:t>
      </w:r>
      <w:r w:rsidRPr="00B74395">
        <w:rPr>
          <w:color w:val="000000"/>
          <w:sz w:val="28"/>
          <w:szCs w:val="28"/>
        </w:rPr>
        <w:t>/máy/tháng</w:t>
      </w:r>
    </w:p>
    <w:p w14:paraId="0CCBA993" w14:textId="77777777" w:rsidR="008A6605" w:rsidRDefault="008A6605" w:rsidP="008A6605">
      <w:pPr>
        <w:tabs>
          <w:tab w:val="left" w:pos="0"/>
        </w:tabs>
        <w:spacing w:line="360" w:lineRule="auto"/>
        <w:rPr>
          <w:color w:val="000000"/>
          <w:sz w:val="28"/>
          <w:szCs w:val="28"/>
        </w:rPr>
      </w:pPr>
      <w:r>
        <w:rPr>
          <w:color w:val="000000"/>
          <w:sz w:val="28"/>
          <w:szCs w:val="28"/>
        </w:rPr>
        <w:lastRenderedPageBreak/>
        <w:t xml:space="preserve">   </w:t>
      </w:r>
      <w:r w:rsidRPr="00B74395">
        <w:rPr>
          <w:color w:val="000000"/>
          <w:sz w:val="28"/>
          <w:szCs w:val="28"/>
        </w:rPr>
        <w:t>- chi phí khác bao gồm: chi phí đi lại, …</w:t>
      </w:r>
    </w:p>
    <w:p w14:paraId="0DA78C2E" w14:textId="77777777" w:rsidR="008A6605" w:rsidRPr="008A6605" w:rsidRDefault="008A6605" w:rsidP="008A6605"/>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1FC53D6E" w:rsidR="00D65A38" w:rsidRDefault="00FF6F60" w:rsidP="003D6029">
      <w:pPr>
        <w:rPr>
          <w:i/>
        </w:rPr>
      </w:pPr>
      <w:r>
        <w:rPr>
          <w:i/>
        </w:rPr>
        <w:t>Ước lượng số dòng code</w:t>
      </w:r>
      <w:r w:rsidR="00E2312F">
        <w:rPr>
          <w:i/>
        </w:rPr>
        <w:t xml:space="preserve"> :1800</w:t>
      </w:r>
    </w:p>
    <w:p w14:paraId="49FE857A" w14:textId="46BCCC33" w:rsidR="00FF6F60" w:rsidRDefault="00FF6F60" w:rsidP="003D6029">
      <w:pPr>
        <w:rPr>
          <w:i/>
        </w:rPr>
      </w:pPr>
      <w:r>
        <w:rPr>
          <w:i/>
        </w:rPr>
        <w:t xml:space="preserve">Ước lượng số testcase </w:t>
      </w:r>
      <w:r w:rsidR="00E2312F">
        <w:rPr>
          <w:i/>
        </w:rPr>
        <w:t>: 20</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42620FBA" w14:textId="4F482446"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1. Phần cứng</w:t>
      </w:r>
      <w:r w:rsidRPr="00CB7A88">
        <w:rPr>
          <w:i/>
          <w:sz w:val="28"/>
          <w:szCs w:val="28"/>
        </w:rPr>
        <w:t>:</w:t>
      </w:r>
      <w:r w:rsidRPr="00CB7A88">
        <w:rPr>
          <w:i/>
          <w:iCs/>
          <w:sz w:val="28"/>
          <w:szCs w:val="28"/>
        </w:rPr>
        <w:t xml:space="preserve"> </w:t>
      </w:r>
      <w:r w:rsidRPr="00CB7A88">
        <w:rPr>
          <w:iCs/>
          <w:sz w:val="28"/>
          <w:szCs w:val="28"/>
        </w:rPr>
        <w:t xml:space="preserve">P4 3.0 </w:t>
      </w:r>
      <w:r>
        <w:rPr>
          <w:iCs/>
          <w:sz w:val="28"/>
          <w:szCs w:val="28"/>
        </w:rPr>
        <w:t>Ghz, RAM 2Gb, D2.8 Ghz,  RAM 4</w:t>
      </w:r>
      <w:r w:rsidRPr="00CB7A88">
        <w:rPr>
          <w:iCs/>
          <w:sz w:val="28"/>
          <w:szCs w:val="28"/>
        </w:rPr>
        <w:t>Gb.</w:t>
      </w:r>
    </w:p>
    <w:p w14:paraId="470229A3" w14:textId="418DEF6B" w:rsidR="00F413C7" w:rsidRPr="00CB7A88" w:rsidRDefault="00F413C7" w:rsidP="00F413C7">
      <w:pPr>
        <w:tabs>
          <w:tab w:val="left" w:pos="1080"/>
        </w:tabs>
        <w:autoSpaceDE w:val="0"/>
        <w:autoSpaceDN w:val="0"/>
        <w:adjustRightInd w:val="0"/>
        <w:spacing w:line="360" w:lineRule="auto"/>
        <w:rPr>
          <w:iCs/>
          <w:sz w:val="28"/>
          <w:szCs w:val="28"/>
        </w:rPr>
      </w:pPr>
      <w:r w:rsidRPr="00CB7A88">
        <w:rPr>
          <w:b/>
          <w:i/>
          <w:sz w:val="28"/>
          <w:szCs w:val="28"/>
        </w:rPr>
        <w:t>2. Phần mềm</w:t>
      </w:r>
      <w:r w:rsidRPr="00CB7A88">
        <w:rPr>
          <w:sz w:val="28"/>
          <w:szCs w:val="28"/>
        </w:rPr>
        <w:t xml:space="preserve">: </w:t>
      </w:r>
      <w:r w:rsidRPr="00CB7A88">
        <w:rPr>
          <w:iCs/>
          <w:sz w:val="28"/>
          <w:szCs w:val="28"/>
        </w:rPr>
        <w:t xml:space="preserve">Windows </w:t>
      </w:r>
      <w:r>
        <w:rPr>
          <w:iCs/>
          <w:sz w:val="28"/>
          <w:szCs w:val="28"/>
        </w:rPr>
        <w:t>10, MS SQL Server 2017</w:t>
      </w:r>
      <w:r w:rsidRPr="00CB7A88">
        <w:rPr>
          <w:iCs/>
          <w:sz w:val="28"/>
          <w:szCs w:val="28"/>
        </w:rPr>
        <w:t xml:space="preserve"> …</w:t>
      </w:r>
    </w:p>
    <w:p w14:paraId="39042E9A" w14:textId="77777777" w:rsidR="00F413C7" w:rsidRPr="00CB7A88" w:rsidRDefault="00F413C7" w:rsidP="00F413C7">
      <w:pPr>
        <w:tabs>
          <w:tab w:val="left" w:pos="1080"/>
        </w:tabs>
        <w:autoSpaceDE w:val="0"/>
        <w:autoSpaceDN w:val="0"/>
        <w:adjustRightInd w:val="0"/>
        <w:spacing w:line="360" w:lineRule="auto"/>
        <w:rPr>
          <w:b/>
          <w:bCs/>
          <w:i/>
          <w:iCs/>
          <w:sz w:val="28"/>
          <w:szCs w:val="28"/>
        </w:rPr>
      </w:pPr>
      <w:r w:rsidRPr="00CB7A88">
        <w:rPr>
          <w:b/>
          <w:bCs/>
          <w:i/>
          <w:iCs/>
          <w:sz w:val="28"/>
          <w:szCs w:val="28"/>
        </w:rPr>
        <w:t>3. Công cụ phát triển</w:t>
      </w:r>
    </w:p>
    <w:p w14:paraId="707CA25C" w14:textId="62BC7111" w:rsidR="00F413C7" w:rsidRPr="00CB7A88" w:rsidRDefault="00F413C7" w:rsidP="00F413C7">
      <w:pPr>
        <w:tabs>
          <w:tab w:val="left" w:pos="720"/>
          <w:tab w:val="left" w:pos="1080"/>
        </w:tabs>
        <w:autoSpaceDE w:val="0"/>
        <w:autoSpaceDN w:val="0"/>
        <w:adjustRightInd w:val="0"/>
        <w:spacing w:line="360" w:lineRule="auto"/>
        <w:rPr>
          <w:iCs/>
          <w:sz w:val="28"/>
          <w:szCs w:val="28"/>
        </w:rPr>
      </w:pPr>
      <w:r w:rsidRPr="00CB7A88">
        <w:rPr>
          <w:iCs/>
          <w:sz w:val="28"/>
          <w:szCs w:val="28"/>
        </w:rPr>
        <w:tab/>
        <w:t xml:space="preserve">- Ngôn ngữ sử dụng:HTML, CSS, </w:t>
      </w:r>
      <w:r>
        <w:rPr>
          <w:iCs/>
          <w:sz w:val="28"/>
          <w:szCs w:val="28"/>
        </w:rPr>
        <w:t>JavaScript, PHP, LARAVEL</w:t>
      </w:r>
    </w:p>
    <w:p w14:paraId="786D8A25" w14:textId="2EB2208A" w:rsidR="00F413C7" w:rsidRDefault="00F413C7" w:rsidP="00F413C7">
      <w:pPr>
        <w:pBdr>
          <w:bottom w:val="double" w:sz="6" w:space="1" w:color="auto"/>
        </w:pBdr>
        <w:tabs>
          <w:tab w:val="left" w:pos="720"/>
          <w:tab w:val="left" w:pos="1080"/>
        </w:tabs>
        <w:autoSpaceDE w:val="0"/>
        <w:autoSpaceDN w:val="0"/>
        <w:adjustRightInd w:val="0"/>
        <w:spacing w:line="360" w:lineRule="auto"/>
        <w:rPr>
          <w:iCs/>
          <w:sz w:val="28"/>
          <w:szCs w:val="28"/>
        </w:rPr>
      </w:pPr>
      <w:r w:rsidRPr="00CB7A88">
        <w:rPr>
          <w:iCs/>
          <w:sz w:val="28"/>
          <w:szCs w:val="28"/>
        </w:rPr>
        <w:tab/>
        <w:t>- Hệ cơ sở dữ liệu: Enterprise Manager</w:t>
      </w:r>
      <w:r>
        <w:rPr>
          <w:iCs/>
          <w:sz w:val="28"/>
          <w:szCs w:val="28"/>
        </w:rPr>
        <w:t>, Query Analyzer SQL Server 2017</w:t>
      </w:r>
      <w:r w:rsidRPr="00CB7A88">
        <w:rPr>
          <w:iCs/>
          <w:sz w:val="28"/>
          <w:szCs w:val="28"/>
        </w:rPr>
        <w:t>.</w:t>
      </w:r>
    </w:p>
    <w:p w14:paraId="62145DDF" w14:textId="77777777" w:rsidR="00F413C7" w:rsidRPr="00F413C7" w:rsidRDefault="00F413C7" w:rsidP="00F413C7">
      <w:pPr>
        <w:rPr>
          <w:lang w:eastAsia="en-US" w:bidi="ar-SA"/>
        </w:rPr>
      </w:pPr>
    </w:p>
    <w:p w14:paraId="29C398E3" w14:textId="153FBC97" w:rsidR="003F1120" w:rsidRDefault="003F1120" w:rsidP="003F1120">
      <w:pPr>
        <w:pStyle w:val="Heading2"/>
        <w:rPr>
          <w:lang w:eastAsia="en-US" w:bidi="ar-SA"/>
        </w:rPr>
      </w:pPr>
      <w:bookmarkStart w:id="23" w:name="_Toc25660400"/>
      <w:r w:rsidRPr="003F1120">
        <w:rPr>
          <w:lang w:eastAsia="en-US" w:bidi="ar-SA"/>
        </w:rPr>
        <w:t>Giao diện</w:t>
      </w:r>
      <w:bookmarkEnd w:id="23"/>
    </w:p>
    <w:p w14:paraId="4932B5AF" w14:textId="110A171B" w:rsidR="00E838F7" w:rsidRPr="00E838F7" w:rsidRDefault="00E838F7" w:rsidP="00E838F7">
      <w:pPr>
        <w:pStyle w:val="ListParagraph"/>
        <w:numPr>
          <w:ilvl w:val="0"/>
          <w:numId w:val="41"/>
        </w:numPr>
        <w:rPr>
          <w:lang w:eastAsia="en-US" w:bidi="ar-SA"/>
        </w:rPr>
      </w:pPr>
      <w:r>
        <w:rPr>
          <w:lang w:eastAsia="en-US" w:bidi="ar-SA"/>
        </w:rPr>
        <w:t>Sử dụng giao diện trực tiếp trên website, có phân quyền cho quản lý và nhân viên</w:t>
      </w: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297104C" w14:textId="71BFCB06" w:rsidR="00F413C7" w:rsidRPr="00F413C7" w:rsidRDefault="00F413C7" w:rsidP="00E838F7">
      <w:pPr>
        <w:pStyle w:val="ListParagraph"/>
        <w:numPr>
          <w:ilvl w:val="0"/>
          <w:numId w:val="41"/>
        </w:numPr>
        <w:rPr>
          <w:lang w:eastAsia="en-US" w:bidi="ar-SA"/>
        </w:rPr>
      </w:pPr>
      <w:r>
        <w:rPr>
          <w:lang w:eastAsia="en-US" w:bidi="ar-SA"/>
        </w:rPr>
        <w:t>My SQL server 2017</w:t>
      </w:r>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 xml:space="preserve">àm việc trực tiếp ở công ty chúng tôi để tiện trao đổi </w:t>
      </w:r>
      <w:r>
        <w:lastRenderedPageBreak/>
        <w:t>và sửa lỗi?”.</w:t>
      </w:r>
    </w:p>
    <w:p w14:paraId="57262EE3" w14:textId="0D892269" w:rsidR="00667DD5" w:rsidRPr="008F2594" w:rsidRDefault="008F2594" w:rsidP="008F2594">
      <w:pPr>
        <w:pStyle w:val="ListParagraph"/>
        <w:tabs>
          <w:tab w:val="right" w:leader="dot" w:pos="8780"/>
        </w:tabs>
        <w:ind w:left="720"/>
        <w:rPr>
          <w:i/>
        </w:rPr>
      </w:pPr>
      <w:r>
        <w:t>-</w:t>
      </w:r>
      <w:r w:rsidRPr="008F2594">
        <w:rPr>
          <w:i/>
        </w:rPr>
        <w:t xml:space="preserve"> Khi hệ thông gặp sự cố, sẽ có kỹ thuật viên tìm hiểu nguyên nhân và giải thích rõ ràng với bên khách hàng, trong trường hợp không thể sửa chữa lỗi từ xa qua các phần mềm hỗ trợ, kỹ thuật viên sẽ đến trực tiếp công ty để sửa lỗi và trao đổi trực tiếp để tiếp kiệm chi phí.</w:t>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5B8CCDE9" w:rsidR="00667DD5" w:rsidRPr="008F2594" w:rsidRDefault="008F2594" w:rsidP="008F2594">
      <w:pPr>
        <w:pStyle w:val="ListParagraph"/>
        <w:tabs>
          <w:tab w:val="right" w:leader="dot" w:pos="8780"/>
        </w:tabs>
        <w:ind w:left="720"/>
        <w:rPr>
          <w:i/>
        </w:rPr>
      </w:pPr>
      <w:r w:rsidRPr="008F2594">
        <w:rPr>
          <w:i/>
        </w:rPr>
        <w:t>- Window 95 là một hệ điều hành đã có từ rất lâu và hiện tại các ứng dụng , trình duyệt ở thời điểm hiện tại đã không còn hỗ trợ hệ điều hành này, nếu sử dụng Window 95 sẽ không thể đảm bảo được sử dụng tốt cho hệ thống, hệ thống được xây dựng nhằm phục vụ như cầu cho thời điểm hiện tại và tương lai nên áp dụng nhiều công nghệ mới. Vì vậy bên khách hàng nên làm việc nội bộ bên công ty và truyền thông lại vấn đề này, hệ điều hành hỗ trợ tối thiểu là window 7 trở lên</w:t>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072C9AE0" w:rsidR="00460E60" w:rsidRPr="00FD152A" w:rsidRDefault="00FD152A" w:rsidP="00FD152A">
      <w:pPr>
        <w:pStyle w:val="ListParagraph"/>
        <w:numPr>
          <w:ilvl w:val="0"/>
          <w:numId w:val="41"/>
        </w:numPr>
        <w:tabs>
          <w:tab w:val="right" w:leader="dot" w:pos="8780"/>
        </w:tabs>
        <w:rPr>
          <w:i/>
        </w:rPr>
      </w:pPr>
      <w:r>
        <w:rPr>
          <w:i/>
        </w:rPr>
        <w:t xml:space="preserve">Phần mềm này giá 100 triệu đồng chưa bao gồm VAT , giá bao gồm cả VAT là 110 triệu đồng </w:t>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CA541FC" w:rsidR="006A739D" w:rsidRDefault="00DD4BB4" w:rsidP="006A739D">
      <w:pPr>
        <w:pStyle w:val="ListParagraph"/>
        <w:numPr>
          <w:ilvl w:val="0"/>
          <w:numId w:val="37"/>
        </w:numPr>
      </w:pPr>
      <w:r>
        <w:t>Số commit của mỗi người</w:t>
      </w:r>
      <w:r w:rsidR="008D35DD">
        <w:t xml:space="preserve"> :</w:t>
      </w:r>
      <w:r w:rsidR="00E2312F">
        <w:t xml:space="preserve"> </w:t>
      </w:r>
      <w:r w:rsidR="0014471D">
        <w:t>Thái</w:t>
      </w:r>
      <w:r w:rsidR="00E2312F">
        <w:t xml:space="preserve"> :</w:t>
      </w:r>
      <w:r w:rsidR="0014471D">
        <w:t>12</w:t>
      </w:r>
      <w:r w:rsidR="00E2312F">
        <w:t>,</w:t>
      </w:r>
      <w:r w:rsidR="007B4997">
        <w:t xml:space="preserve"> </w:t>
      </w:r>
      <w:r w:rsidR="0014471D">
        <w:t>Kiên</w:t>
      </w:r>
      <w:r w:rsidR="00E2312F">
        <w:t>:</w:t>
      </w:r>
      <w:r w:rsidR="007B4997">
        <w:t xml:space="preserve"> 20</w:t>
      </w:r>
      <w:r w:rsidR="00E2312F">
        <w:t>,</w:t>
      </w:r>
      <w:r w:rsidR="007B4997">
        <w:t xml:space="preserve"> </w:t>
      </w:r>
      <w:r w:rsidR="0014471D">
        <w:t>Cườ</w:t>
      </w:r>
      <w:r w:rsidR="00001D3C">
        <w:t>ng: 12</w:t>
      </w:r>
    </w:p>
    <w:p w14:paraId="06E3DE0E" w14:textId="495705DF" w:rsidR="00DD4BB4" w:rsidRDefault="00DD4BB4" w:rsidP="006A739D">
      <w:pPr>
        <w:pStyle w:val="ListParagraph"/>
        <w:numPr>
          <w:ilvl w:val="0"/>
          <w:numId w:val="37"/>
        </w:numPr>
      </w:pPr>
      <w:r>
        <w:t>Phân bố commit của dự án (sáng chiều đêm…</w:t>
      </w:r>
      <w:r w:rsidR="00C67D5B">
        <w:t>..</w:t>
      </w:r>
      <w:r>
        <w:t>)</w:t>
      </w:r>
      <w:r w:rsidR="008D35DD">
        <w:t xml:space="preserve">: </w:t>
      </w:r>
      <w:r w:rsidR="00C67D5B">
        <w:t>15</w:t>
      </w:r>
    </w:p>
    <w:p w14:paraId="34D2EF2A" w14:textId="60B2E8C4" w:rsidR="00DD4BB4" w:rsidRDefault="000E5F9F" w:rsidP="006A739D">
      <w:pPr>
        <w:pStyle w:val="ListParagraph"/>
        <w:numPr>
          <w:ilvl w:val="0"/>
          <w:numId w:val="37"/>
        </w:numPr>
      </w:pPr>
      <w:r>
        <w:t xml:space="preserve">Số </w:t>
      </w:r>
      <w:r w:rsidR="001C5DD1">
        <w:t xml:space="preserve">dòng lệnh bị </w:t>
      </w:r>
      <w:r>
        <w:t>thay đổi</w:t>
      </w:r>
      <w:r w:rsidR="008D35DD">
        <w:t>:</w:t>
      </w:r>
      <w:r w:rsidR="009B7880">
        <w:t>168</w:t>
      </w:r>
    </w:p>
    <w:p w14:paraId="363052BB" w14:textId="639AAE25" w:rsidR="00DC5E3B" w:rsidRDefault="00DC5E3B" w:rsidP="006A739D">
      <w:pPr>
        <w:pStyle w:val="ListParagraph"/>
        <w:numPr>
          <w:ilvl w:val="0"/>
          <w:numId w:val="37"/>
        </w:numPr>
      </w:pPr>
      <w:r w:rsidRPr="00DC5E3B">
        <w:t>Sơ đồ các branch được t</w:t>
      </w:r>
      <w:r>
        <w:t>ạo ra</w:t>
      </w:r>
      <w:r w:rsidR="009B7880">
        <w:t>:3</w:t>
      </w:r>
    </w:p>
    <w:p w14:paraId="658CE6F7" w14:textId="3FDC7E7A" w:rsidR="000F7EFC" w:rsidRPr="000F7EFC" w:rsidRDefault="000F7EFC" w:rsidP="000F7EFC">
      <w:pPr>
        <w:pStyle w:val="ListParagraph"/>
        <w:numPr>
          <w:ilvl w:val="0"/>
          <w:numId w:val="37"/>
        </w:numPr>
      </w:pPr>
      <w:r w:rsidRPr="000F7EFC">
        <w:t>Số dòng lệnh của dự</w:t>
      </w:r>
      <w:r>
        <w:t xml:space="preserve"> án</w:t>
      </w:r>
      <w:r w:rsidR="008D35DD">
        <w:t xml:space="preserve"> :</w:t>
      </w:r>
      <w:r w:rsidR="009B7880">
        <w:t>1226</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077C5DE9"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E2312F">
        <w:t xml:space="preserve"> </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8"/>
      <w:headerReference w:type="default" r:id="rId29"/>
      <w:footerReference w:type="even" r:id="rId30"/>
      <w:footerReference w:type="default" r:id="rId31"/>
      <w:headerReference w:type="first" r:id="rId32"/>
      <w:footerReference w:type="first" r:id="rId3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017BD3" w14:textId="77777777" w:rsidR="006C478C" w:rsidRDefault="006C478C">
      <w:r>
        <w:separator/>
      </w:r>
    </w:p>
    <w:p w14:paraId="78F832E1" w14:textId="77777777" w:rsidR="006C478C" w:rsidRDefault="006C478C"/>
  </w:endnote>
  <w:endnote w:type="continuationSeparator" w:id="0">
    <w:p w14:paraId="6CA47455" w14:textId="77777777" w:rsidR="006C478C" w:rsidRDefault="006C478C">
      <w:r>
        <w:continuationSeparator/>
      </w:r>
    </w:p>
    <w:p w14:paraId="7C0FCF9F" w14:textId="77777777" w:rsidR="006C478C" w:rsidRDefault="006C47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B56B3" w14:textId="77777777" w:rsidR="00AD4F86" w:rsidRDefault="00AD4F8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27ED2" w14:textId="048A36DA" w:rsidR="009B7880" w:rsidRPr="009A57EC" w:rsidRDefault="009B7880" w:rsidP="00445936">
    <w:pPr>
      <w:pStyle w:val="Footer"/>
      <w:pBdr>
        <w:top w:val="single" w:sz="8" w:space="1" w:color="365F91"/>
      </w:pBdr>
      <w:tabs>
        <w:tab w:val="right" w:pos="8757"/>
      </w:tabs>
      <w:rPr>
        <w:i/>
        <w:color w:val="951B13"/>
        <w:lang w:eastAsia="ar-SA" w:bidi="ar-SA"/>
      </w:rPr>
    </w:pP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A3AE2">
      <w:rPr>
        <w:i/>
        <w:noProof/>
        <w:color w:val="951B13"/>
        <w:lang w:eastAsia="ar-SA" w:bidi="ar-SA"/>
      </w:rPr>
      <w:t>viii</w:t>
    </w:r>
    <w:r w:rsidRPr="009A57EC">
      <w:rPr>
        <w:i/>
        <w:color w:val="951B13"/>
        <w:lang w:eastAsia="ar-SA" w:bidi="ar-S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F690C" w14:textId="77777777" w:rsidR="009B7880" w:rsidRDefault="009B7880">
    <w:pPr>
      <w:pStyle w:val="Footer"/>
      <w:rPr>
        <w:i/>
        <w:color w:val="003366"/>
      </w:rPr>
    </w:pPr>
  </w:p>
  <w:p w14:paraId="2B3DBBFD" w14:textId="77777777" w:rsidR="009B7880" w:rsidRDefault="009B7880">
    <w:pPr>
      <w:pStyle w:val="Footer"/>
      <w:rPr>
        <w:i/>
        <w:color w:val="003366"/>
      </w:rPr>
    </w:pPr>
  </w:p>
  <w:p w14:paraId="7A61AF73" w14:textId="77777777" w:rsidR="009B7880" w:rsidRPr="00932976" w:rsidRDefault="009B7880">
    <w:pPr>
      <w:pStyle w:val="Footer"/>
      <w:rPr>
        <w:i/>
        <w:color w:val="00336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37E45A" w14:textId="77777777" w:rsidR="009B7880" w:rsidRDefault="009B7880"/>
  <w:p w14:paraId="7F403060" w14:textId="77777777" w:rsidR="009B7880" w:rsidRDefault="009B788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5AEA" w14:textId="1F95E406" w:rsidR="009B7880" w:rsidRPr="001022FF" w:rsidRDefault="009B7880"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345ACD">
      <w:rPr>
        <w:i/>
        <w:noProof/>
        <w:color w:val="C00000"/>
        <w:lang w:eastAsia="ar-SA" w:bidi="ar-SA"/>
      </w:rPr>
      <w:t>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345ACD">
      <w:rPr>
        <w:i/>
        <w:noProof/>
        <w:color w:val="C00000"/>
        <w:lang w:eastAsia="ar-SA" w:bidi="ar-SA"/>
      </w:rPr>
      <w:t>17</w:t>
    </w:r>
    <w:r w:rsidRPr="001022FF">
      <w:rPr>
        <w:i/>
        <w:color w:val="C00000"/>
        <w:lang w:eastAsia="ar-SA" w:bidi="ar-S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28EB8C" w14:textId="77777777" w:rsidR="009B7880" w:rsidRDefault="009B78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FFB46A" w14:textId="77777777" w:rsidR="006C478C" w:rsidRDefault="006C478C">
      <w:r>
        <w:separator/>
      </w:r>
    </w:p>
    <w:p w14:paraId="49B8F75C" w14:textId="77777777" w:rsidR="006C478C" w:rsidRDefault="006C478C"/>
  </w:footnote>
  <w:footnote w:type="continuationSeparator" w:id="0">
    <w:p w14:paraId="24037C91" w14:textId="77777777" w:rsidR="006C478C" w:rsidRDefault="006C478C">
      <w:r>
        <w:continuationSeparator/>
      </w:r>
    </w:p>
    <w:p w14:paraId="34CE7EB9" w14:textId="77777777" w:rsidR="006C478C" w:rsidRDefault="006C478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0DDD9" w14:textId="77777777" w:rsidR="00AD4F86" w:rsidRDefault="00AD4F8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FD2E81" w14:textId="77777777" w:rsidR="009B7880" w:rsidRPr="009A57EC" w:rsidRDefault="009B788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77EF8" w14:textId="77777777" w:rsidR="00AD4F86" w:rsidRDefault="00AD4F8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A77296" w14:textId="77777777" w:rsidR="009B7880" w:rsidRDefault="009B7880"/>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A4CFE" w14:textId="4BB1C711" w:rsidR="009B7880" w:rsidRPr="00AB15C8" w:rsidRDefault="009B7880"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72ACBBDC">
              <wp:simplePos x="0" y="0"/>
              <wp:positionH relativeFrom="margin">
                <wp:posOffset>-995045</wp:posOffset>
              </wp:positionH>
              <wp:positionV relativeFrom="paragraph">
                <wp:posOffset>-133350</wp:posOffset>
              </wp:positionV>
              <wp:extent cx="666750" cy="6286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666750" cy="628650"/>
                      </a:xfrm>
                      <a:prstGeom prst="rect">
                        <a:avLst/>
                      </a:prstGeom>
                      <a:solidFill>
                        <a:schemeClr val="lt1"/>
                      </a:solidFill>
                      <a:ln w="6350">
                        <a:solidFill>
                          <a:prstClr val="black"/>
                        </a:solidFill>
                      </a:ln>
                    </wps:spPr>
                    <wps:txb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78.35pt;margin-top:-10.5pt;width:52.5pt;height:4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" fillcolor="white [3201]" strokeweight=".5pt">
              <v:textbox>
                <w:txbxContent>
                  <w:p w14:paraId="515FC764" w14:textId="23E3A56A" w:rsidR="009B7880" w:rsidRPr="00D51159" w:rsidRDefault="009B7880" w:rsidP="00D51159">
                    <w:pPr>
                      <w:rPr>
                        <w:b/>
                        <w:i/>
                        <w:color w:val="C00000"/>
                        <w:sz w:val="16"/>
                      </w:rPr>
                    </w:pPr>
                    <w:r w:rsidRPr="00C96106">
                      <w:rPr>
                        <w:b/>
                        <w:i/>
                        <w:noProof/>
                        <w:color w:val="2A62A6"/>
                        <w:sz w:val="32"/>
                        <w:szCs w:val="32"/>
                        <w:lang w:eastAsia="en-US" w:bidi="ar-SA"/>
                      </w:rPr>
                      <w:drawing>
                        <wp:inline distT="0" distB="0" distL="0" distR="0" wp14:anchorId="6F4DAB3F" wp14:editId="57DFDA8B">
                          <wp:extent cx="438150" cy="438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438150" cy="438150"/>
                                  </a:xfrm>
                                  <a:prstGeom prst="rect">
                                    <a:avLst/>
                                  </a:prstGeom>
                                </pic:spPr>
                              </pic:pic>
                            </a:graphicData>
                          </a:graphic>
                        </wp:inline>
                      </w:drawing>
                    </w:r>
                  </w:p>
                </w:txbxContent>
              </v:textbox>
              <w10:wrap anchorx="margin"/>
            </v:shape>
          </w:pict>
        </mc:Fallback>
      </mc:AlternateContent>
    </w:r>
    <w:r>
      <w:rPr>
        <w:i/>
        <w:color w:val="C00000"/>
        <w:lang w:eastAsia="ar-SA" w:bidi="ar-SA"/>
      </w:rPr>
      <w:t>Xây dựng Website bán Đồng hồ</w:t>
    </w:r>
    <w:r w:rsidRPr="00AB15C8">
      <w:rPr>
        <w:i/>
        <w:color w:val="C00000"/>
        <w:lang w:eastAsia="ar-SA" w:bidi="ar-SA"/>
      </w:rPr>
      <w:tab/>
    </w:r>
    <w:r>
      <w:rPr>
        <w:i/>
        <w:color w:val="C00000"/>
        <w:lang w:eastAsia="ar-SA" w:bidi="ar-SA"/>
      </w:rPr>
      <w:t>Projectcode:QTDA</w:t>
    </w:r>
  </w:p>
  <w:p w14:paraId="3C989147" w14:textId="77777777" w:rsidR="009B7880" w:rsidRDefault="009B788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75C654" w14:textId="77777777" w:rsidR="009B7880" w:rsidRDefault="009B788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EDF2BE7"/>
    <w:multiLevelType w:val="hybridMultilevel"/>
    <w:tmpl w:val="D490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9230B5E"/>
    <w:multiLevelType w:val="hybridMultilevel"/>
    <w:tmpl w:val="A150F656"/>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0D21182"/>
    <w:multiLevelType w:val="hybridMultilevel"/>
    <w:tmpl w:val="CA025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996932"/>
    <w:multiLevelType w:val="hybridMultilevel"/>
    <w:tmpl w:val="80CEFAF2"/>
    <w:lvl w:ilvl="0" w:tplc="75CC89D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7214E"/>
    <w:multiLevelType w:val="hybridMultilevel"/>
    <w:tmpl w:val="D54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3">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4">
    <w:nsid w:val="7CF774A8"/>
    <w:multiLevelType w:val="hybridMultilevel"/>
    <w:tmpl w:val="38B87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3"/>
  </w:num>
  <w:num w:numId="21">
    <w:abstractNumId w:val="42"/>
  </w:num>
  <w:num w:numId="22">
    <w:abstractNumId w:val="22"/>
  </w:num>
  <w:num w:numId="23">
    <w:abstractNumId w:val="20"/>
  </w:num>
  <w:num w:numId="24">
    <w:abstractNumId w:val="25"/>
  </w:num>
  <w:num w:numId="25">
    <w:abstractNumId w:val="30"/>
  </w:num>
  <w:num w:numId="26">
    <w:abstractNumId w:val="26"/>
  </w:num>
  <w:num w:numId="27">
    <w:abstractNumId w:val="37"/>
  </w:num>
  <w:num w:numId="28">
    <w:abstractNumId w:val="31"/>
  </w:num>
  <w:num w:numId="29">
    <w:abstractNumId w:val="21"/>
  </w:num>
  <w:num w:numId="30">
    <w:abstractNumId w:val="18"/>
  </w:num>
  <w:num w:numId="31">
    <w:abstractNumId w:val="35"/>
  </w:num>
  <w:num w:numId="32">
    <w:abstractNumId w:val="29"/>
  </w:num>
  <w:num w:numId="33">
    <w:abstractNumId w:val="32"/>
  </w:num>
  <w:num w:numId="34">
    <w:abstractNumId w:val="28"/>
  </w:num>
  <w:num w:numId="35">
    <w:abstractNumId w:val="34"/>
  </w:num>
  <w:num w:numId="36">
    <w:abstractNumId w:val="33"/>
  </w:num>
  <w:num w:numId="37">
    <w:abstractNumId w:val="38"/>
  </w:num>
  <w:num w:numId="38">
    <w:abstractNumId w:val="27"/>
  </w:num>
  <w:num w:numId="39">
    <w:abstractNumId w:val="41"/>
  </w:num>
  <w:num w:numId="40">
    <w:abstractNumId w:val="40"/>
  </w:num>
  <w:num w:numId="41">
    <w:abstractNumId w:val="39"/>
  </w:num>
  <w:num w:numId="42">
    <w:abstractNumId w:val="44"/>
  </w:num>
  <w:num w:numId="43">
    <w:abstractNumId w:val="24"/>
  </w:num>
  <w:num w:numId="44">
    <w:abstractNumId w:val="36"/>
  </w:num>
  <w:num w:numId="45">
    <w:abstractNumId w:val="19"/>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3B9"/>
    <w:rsid w:val="00000D34"/>
    <w:rsid w:val="000011BB"/>
    <w:rsid w:val="00001D3C"/>
    <w:rsid w:val="00001D7C"/>
    <w:rsid w:val="00011B84"/>
    <w:rsid w:val="00015978"/>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D7CC0"/>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4471D"/>
    <w:rsid w:val="001501A9"/>
    <w:rsid w:val="00153D4F"/>
    <w:rsid w:val="00155F30"/>
    <w:rsid w:val="00165B2F"/>
    <w:rsid w:val="001674DD"/>
    <w:rsid w:val="001706A0"/>
    <w:rsid w:val="00170971"/>
    <w:rsid w:val="0017102C"/>
    <w:rsid w:val="00171520"/>
    <w:rsid w:val="00175BC5"/>
    <w:rsid w:val="00180183"/>
    <w:rsid w:val="00191F37"/>
    <w:rsid w:val="00192437"/>
    <w:rsid w:val="001969D8"/>
    <w:rsid w:val="001A04B9"/>
    <w:rsid w:val="001A1FF1"/>
    <w:rsid w:val="001A3AE2"/>
    <w:rsid w:val="001A7B00"/>
    <w:rsid w:val="001B1034"/>
    <w:rsid w:val="001B3ACB"/>
    <w:rsid w:val="001C04DA"/>
    <w:rsid w:val="001C3597"/>
    <w:rsid w:val="001C5DD1"/>
    <w:rsid w:val="001C7F23"/>
    <w:rsid w:val="001D0D5E"/>
    <w:rsid w:val="001D0E15"/>
    <w:rsid w:val="001D2040"/>
    <w:rsid w:val="001D3253"/>
    <w:rsid w:val="001D3B5F"/>
    <w:rsid w:val="001D61A7"/>
    <w:rsid w:val="001D74C7"/>
    <w:rsid w:val="001E052D"/>
    <w:rsid w:val="001E09B7"/>
    <w:rsid w:val="001E1B83"/>
    <w:rsid w:val="001E2171"/>
    <w:rsid w:val="001E2510"/>
    <w:rsid w:val="001F20AA"/>
    <w:rsid w:val="001F2E8C"/>
    <w:rsid w:val="001F489F"/>
    <w:rsid w:val="001F5ABA"/>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98B"/>
    <w:rsid w:val="00255E85"/>
    <w:rsid w:val="00266839"/>
    <w:rsid w:val="0027238F"/>
    <w:rsid w:val="0027590A"/>
    <w:rsid w:val="00280184"/>
    <w:rsid w:val="0028025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5D3A"/>
    <w:rsid w:val="002B6881"/>
    <w:rsid w:val="002C3C23"/>
    <w:rsid w:val="002D07CA"/>
    <w:rsid w:val="002D111B"/>
    <w:rsid w:val="002D2BB9"/>
    <w:rsid w:val="002D400C"/>
    <w:rsid w:val="002E0BF2"/>
    <w:rsid w:val="002E11E0"/>
    <w:rsid w:val="002E40B5"/>
    <w:rsid w:val="002E4B10"/>
    <w:rsid w:val="002F1042"/>
    <w:rsid w:val="002F295C"/>
    <w:rsid w:val="002F3D39"/>
    <w:rsid w:val="002F48CB"/>
    <w:rsid w:val="002F5F61"/>
    <w:rsid w:val="00307EAA"/>
    <w:rsid w:val="00311645"/>
    <w:rsid w:val="00314148"/>
    <w:rsid w:val="00314358"/>
    <w:rsid w:val="003157A5"/>
    <w:rsid w:val="00320782"/>
    <w:rsid w:val="00321C72"/>
    <w:rsid w:val="003245D6"/>
    <w:rsid w:val="003266D8"/>
    <w:rsid w:val="00332244"/>
    <w:rsid w:val="003358FC"/>
    <w:rsid w:val="00341689"/>
    <w:rsid w:val="003432F3"/>
    <w:rsid w:val="00344D7B"/>
    <w:rsid w:val="00345A50"/>
    <w:rsid w:val="00345ACD"/>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05CC"/>
    <w:rsid w:val="003B1213"/>
    <w:rsid w:val="003B1D09"/>
    <w:rsid w:val="003B4CE6"/>
    <w:rsid w:val="003C026C"/>
    <w:rsid w:val="003C2146"/>
    <w:rsid w:val="003C4C8F"/>
    <w:rsid w:val="003C7422"/>
    <w:rsid w:val="003D1032"/>
    <w:rsid w:val="003D6029"/>
    <w:rsid w:val="003E27B5"/>
    <w:rsid w:val="003E575B"/>
    <w:rsid w:val="003E6A70"/>
    <w:rsid w:val="003E6FB7"/>
    <w:rsid w:val="003F1052"/>
    <w:rsid w:val="003F1120"/>
    <w:rsid w:val="00401B28"/>
    <w:rsid w:val="004042B2"/>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636F"/>
    <w:rsid w:val="004F0C06"/>
    <w:rsid w:val="004F23DA"/>
    <w:rsid w:val="004F37AE"/>
    <w:rsid w:val="004F3E43"/>
    <w:rsid w:val="004F6387"/>
    <w:rsid w:val="00501304"/>
    <w:rsid w:val="005040CD"/>
    <w:rsid w:val="00506BA5"/>
    <w:rsid w:val="00506F90"/>
    <w:rsid w:val="00507006"/>
    <w:rsid w:val="00513925"/>
    <w:rsid w:val="00517604"/>
    <w:rsid w:val="005306F1"/>
    <w:rsid w:val="00530B30"/>
    <w:rsid w:val="005325D6"/>
    <w:rsid w:val="00535FEC"/>
    <w:rsid w:val="00543831"/>
    <w:rsid w:val="005444C6"/>
    <w:rsid w:val="0054514B"/>
    <w:rsid w:val="00546773"/>
    <w:rsid w:val="00551589"/>
    <w:rsid w:val="00551F94"/>
    <w:rsid w:val="005558A8"/>
    <w:rsid w:val="00560085"/>
    <w:rsid w:val="005641D5"/>
    <w:rsid w:val="00564F32"/>
    <w:rsid w:val="00572F5B"/>
    <w:rsid w:val="00577108"/>
    <w:rsid w:val="005774E1"/>
    <w:rsid w:val="0058075C"/>
    <w:rsid w:val="00581E2C"/>
    <w:rsid w:val="00581FD7"/>
    <w:rsid w:val="00587AEE"/>
    <w:rsid w:val="0059161C"/>
    <w:rsid w:val="00591E04"/>
    <w:rsid w:val="00591E25"/>
    <w:rsid w:val="0059260A"/>
    <w:rsid w:val="005955A9"/>
    <w:rsid w:val="005971FC"/>
    <w:rsid w:val="005A0959"/>
    <w:rsid w:val="005A2078"/>
    <w:rsid w:val="005A285A"/>
    <w:rsid w:val="005A4994"/>
    <w:rsid w:val="005A4B16"/>
    <w:rsid w:val="005C0A6A"/>
    <w:rsid w:val="005C397A"/>
    <w:rsid w:val="005C68D1"/>
    <w:rsid w:val="005C7168"/>
    <w:rsid w:val="005D09D2"/>
    <w:rsid w:val="005D1F9A"/>
    <w:rsid w:val="005D2E76"/>
    <w:rsid w:val="005D7AFD"/>
    <w:rsid w:val="005E1B31"/>
    <w:rsid w:val="005E264F"/>
    <w:rsid w:val="005E2D65"/>
    <w:rsid w:val="005E3008"/>
    <w:rsid w:val="005E3146"/>
    <w:rsid w:val="005E6C88"/>
    <w:rsid w:val="005F0981"/>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32F8"/>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B7624"/>
    <w:rsid w:val="006C33B9"/>
    <w:rsid w:val="006C478C"/>
    <w:rsid w:val="006C6792"/>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52F1"/>
    <w:rsid w:val="00747A56"/>
    <w:rsid w:val="00751F1C"/>
    <w:rsid w:val="007627E0"/>
    <w:rsid w:val="00766319"/>
    <w:rsid w:val="007703F5"/>
    <w:rsid w:val="00770814"/>
    <w:rsid w:val="0077221A"/>
    <w:rsid w:val="00783AF4"/>
    <w:rsid w:val="0078665F"/>
    <w:rsid w:val="00787BC6"/>
    <w:rsid w:val="00790978"/>
    <w:rsid w:val="007911CE"/>
    <w:rsid w:val="00791779"/>
    <w:rsid w:val="0079293C"/>
    <w:rsid w:val="00795CA0"/>
    <w:rsid w:val="00796375"/>
    <w:rsid w:val="007A2CA7"/>
    <w:rsid w:val="007A4A5B"/>
    <w:rsid w:val="007A5049"/>
    <w:rsid w:val="007A664F"/>
    <w:rsid w:val="007A680E"/>
    <w:rsid w:val="007A6D1B"/>
    <w:rsid w:val="007B3292"/>
    <w:rsid w:val="007B4997"/>
    <w:rsid w:val="007C7209"/>
    <w:rsid w:val="007C74D2"/>
    <w:rsid w:val="007D1877"/>
    <w:rsid w:val="007D2948"/>
    <w:rsid w:val="007D6D88"/>
    <w:rsid w:val="007E3AA3"/>
    <w:rsid w:val="007E4651"/>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291E"/>
    <w:rsid w:val="008346FB"/>
    <w:rsid w:val="0083628A"/>
    <w:rsid w:val="008410A0"/>
    <w:rsid w:val="0084286F"/>
    <w:rsid w:val="008443B7"/>
    <w:rsid w:val="008445BE"/>
    <w:rsid w:val="008453B8"/>
    <w:rsid w:val="00846329"/>
    <w:rsid w:val="0084706A"/>
    <w:rsid w:val="00853766"/>
    <w:rsid w:val="00853CD0"/>
    <w:rsid w:val="00854620"/>
    <w:rsid w:val="008549E0"/>
    <w:rsid w:val="00855EFD"/>
    <w:rsid w:val="008562ED"/>
    <w:rsid w:val="008606E4"/>
    <w:rsid w:val="00864945"/>
    <w:rsid w:val="00864AAE"/>
    <w:rsid w:val="00865CE6"/>
    <w:rsid w:val="0087449E"/>
    <w:rsid w:val="00875428"/>
    <w:rsid w:val="00875549"/>
    <w:rsid w:val="00877DC8"/>
    <w:rsid w:val="00882F81"/>
    <w:rsid w:val="00886173"/>
    <w:rsid w:val="008868E0"/>
    <w:rsid w:val="00895F6E"/>
    <w:rsid w:val="00896C23"/>
    <w:rsid w:val="008A32AB"/>
    <w:rsid w:val="008A4F46"/>
    <w:rsid w:val="008A60DC"/>
    <w:rsid w:val="008A6605"/>
    <w:rsid w:val="008A7E5C"/>
    <w:rsid w:val="008B0148"/>
    <w:rsid w:val="008B0D9E"/>
    <w:rsid w:val="008B1A29"/>
    <w:rsid w:val="008B3A19"/>
    <w:rsid w:val="008B3BB2"/>
    <w:rsid w:val="008B4872"/>
    <w:rsid w:val="008B68D0"/>
    <w:rsid w:val="008C0E63"/>
    <w:rsid w:val="008C1710"/>
    <w:rsid w:val="008D0702"/>
    <w:rsid w:val="008D0992"/>
    <w:rsid w:val="008D1ED2"/>
    <w:rsid w:val="008D1F52"/>
    <w:rsid w:val="008D35DD"/>
    <w:rsid w:val="008D4E35"/>
    <w:rsid w:val="008D7625"/>
    <w:rsid w:val="008E0605"/>
    <w:rsid w:val="008E661F"/>
    <w:rsid w:val="008E6AE9"/>
    <w:rsid w:val="008E75A7"/>
    <w:rsid w:val="008E766C"/>
    <w:rsid w:val="008F118A"/>
    <w:rsid w:val="008F2594"/>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1B7B"/>
    <w:rsid w:val="009434B0"/>
    <w:rsid w:val="00947134"/>
    <w:rsid w:val="00947316"/>
    <w:rsid w:val="009500D0"/>
    <w:rsid w:val="00952DA5"/>
    <w:rsid w:val="00953D5D"/>
    <w:rsid w:val="00954A4A"/>
    <w:rsid w:val="00956898"/>
    <w:rsid w:val="00960F1C"/>
    <w:rsid w:val="0096261C"/>
    <w:rsid w:val="009626D5"/>
    <w:rsid w:val="0096683F"/>
    <w:rsid w:val="009716BD"/>
    <w:rsid w:val="00974A72"/>
    <w:rsid w:val="0098177E"/>
    <w:rsid w:val="009859C7"/>
    <w:rsid w:val="00992F3B"/>
    <w:rsid w:val="009936EE"/>
    <w:rsid w:val="00995E6C"/>
    <w:rsid w:val="009A012B"/>
    <w:rsid w:val="009A0D8C"/>
    <w:rsid w:val="009A2527"/>
    <w:rsid w:val="009A3E97"/>
    <w:rsid w:val="009A44DB"/>
    <w:rsid w:val="009A4B4D"/>
    <w:rsid w:val="009A4C41"/>
    <w:rsid w:val="009A57EC"/>
    <w:rsid w:val="009A592B"/>
    <w:rsid w:val="009A7949"/>
    <w:rsid w:val="009B0A7E"/>
    <w:rsid w:val="009B2F78"/>
    <w:rsid w:val="009B7852"/>
    <w:rsid w:val="009B7880"/>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D0A"/>
    <w:rsid w:val="00A62F4F"/>
    <w:rsid w:val="00A66123"/>
    <w:rsid w:val="00A702BA"/>
    <w:rsid w:val="00A7166E"/>
    <w:rsid w:val="00A75FB7"/>
    <w:rsid w:val="00A77408"/>
    <w:rsid w:val="00A84D40"/>
    <w:rsid w:val="00A87113"/>
    <w:rsid w:val="00A9178E"/>
    <w:rsid w:val="00A92FB1"/>
    <w:rsid w:val="00A97F32"/>
    <w:rsid w:val="00AA2B9A"/>
    <w:rsid w:val="00AA74AB"/>
    <w:rsid w:val="00AA7A9A"/>
    <w:rsid w:val="00AA7B5D"/>
    <w:rsid w:val="00AB0417"/>
    <w:rsid w:val="00AB15C8"/>
    <w:rsid w:val="00AB1674"/>
    <w:rsid w:val="00AB1C3B"/>
    <w:rsid w:val="00AB2031"/>
    <w:rsid w:val="00AB2FC5"/>
    <w:rsid w:val="00AB3ADE"/>
    <w:rsid w:val="00AB3D5E"/>
    <w:rsid w:val="00AB5A77"/>
    <w:rsid w:val="00AC2239"/>
    <w:rsid w:val="00AC44E7"/>
    <w:rsid w:val="00AC5ED2"/>
    <w:rsid w:val="00AC79F2"/>
    <w:rsid w:val="00AC7F66"/>
    <w:rsid w:val="00AD13E4"/>
    <w:rsid w:val="00AD4F86"/>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22AC4"/>
    <w:rsid w:val="00B30EC3"/>
    <w:rsid w:val="00B31F6E"/>
    <w:rsid w:val="00B34199"/>
    <w:rsid w:val="00B36907"/>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1DB0"/>
    <w:rsid w:val="00B934B7"/>
    <w:rsid w:val="00BA11C8"/>
    <w:rsid w:val="00BA2CF4"/>
    <w:rsid w:val="00BA71DA"/>
    <w:rsid w:val="00BA730B"/>
    <w:rsid w:val="00BB04F8"/>
    <w:rsid w:val="00BB0DB3"/>
    <w:rsid w:val="00BB1006"/>
    <w:rsid w:val="00BB183C"/>
    <w:rsid w:val="00BB6AFB"/>
    <w:rsid w:val="00BB7FC6"/>
    <w:rsid w:val="00BC1A91"/>
    <w:rsid w:val="00BC3C7B"/>
    <w:rsid w:val="00BC591B"/>
    <w:rsid w:val="00BC5981"/>
    <w:rsid w:val="00BD1CF0"/>
    <w:rsid w:val="00BD1F66"/>
    <w:rsid w:val="00BD2F74"/>
    <w:rsid w:val="00BD4022"/>
    <w:rsid w:val="00BD6218"/>
    <w:rsid w:val="00BD62EA"/>
    <w:rsid w:val="00BE4AB9"/>
    <w:rsid w:val="00BE4D55"/>
    <w:rsid w:val="00BE7D7A"/>
    <w:rsid w:val="00BF16FE"/>
    <w:rsid w:val="00BF55FC"/>
    <w:rsid w:val="00BF7699"/>
    <w:rsid w:val="00BF7A3F"/>
    <w:rsid w:val="00C00A8F"/>
    <w:rsid w:val="00C00EFE"/>
    <w:rsid w:val="00C03807"/>
    <w:rsid w:val="00C10F42"/>
    <w:rsid w:val="00C1228A"/>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67D5B"/>
    <w:rsid w:val="00C71AF5"/>
    <w:rsid w:val="00C722EE"/>
    <w:rsid w:val="00C72E8B"/>
    <w:rsid w:val="00C73484"/>
    <w:rsid w:val="00C75F15"/>
    <w:rsid w:val="00C77385"/>
    <w:rsid w:val="00C77825"/>
    <w:rsid w:val="00C849E9"/>
    <w:rsid w:val="00C867E6"/>
    <w:rsid w:val="00C9399B"/>
    <w:rsid w:val="00C93AFA"/>
    <w:rsid w:val="00C93D1F"/>
    <w:rsid w:val="00C96106"/>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30DA"/>
    <w:rsid w:val="00CD4F09"/>
    <w:rsid w:val="00CD6F81"/>
    <w:rsid w:val="00CD6F8E"/>
    <w:rsid w:val="00CD7D33"/>
    <w:rsid w:val="00CE0B65"/>
    <w:rsid w:val="00CE19E1"/>
    <w:rsid w:val="00CE5923"/>
    <w:rsid w:val="00CF1CA1"/>
    <w:rsid w:val="00CF53E4"/>
    <w:rsid w:val="00CF7915"/>
    <w:rsid w:val="00D00045"/>
    <w:rsid w:val="00D010B9"/>
    <w:rsid w:val="00D0134B"/>
    <w:rsid w:val="00D0384F"/>
    <w:rsid w:val="00D1020B"/>
    <w:rsid w:val="00D1198D"/>
    <w:rsid w:val="00D14AA0"/>
    <w:rsid w:val="00D157EC"/>
    <w:rsid w:val="00D16B5C"/>
    <w:rsid w:val="00D210E2"/>
    <w:rsid w:val="00D21A43"/>
    <w:rsid w:val="00D26094"/>
    <w:rsid w:val="00D31474"/>
    <w:rsid w:val="00D32F8D"/>
    <w:rsid w:val="00D35504"/>
    <w:rsid w:val="00D43208"/>
    <w:rsid w:val="00D466C7"/>
    <w:rsid w:val="00D51001"/>
    <w:rsid w:val="00D51159"/>
    <w:rsid w:val="00D513C9"/>
    <w:rsid w:val="00D650B4"/>
    <w:rsid w:val="00D65A38"/>
    <w:rsid w:val="00D6697D"/>
    <w:rsid w:val="00D70D72"/>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2EF"/>
    <w:rsid w:val="00DA5CCC"/>
    <w:rsid w:val="00DB0353"/>
    <w:rsid w:val="00DB2EB7"/>
    <w:rsid w:val="00DB3F37"/>
    <w:rsid w:val="00DB48C3"/>
    <w:rsid w:val="00DB595E"/>
    <w:rsid w:val="00DB68EF"/>
    <w:rsid w:val="00DB6F02"/>
    <w:rsid w:val="00DC0BB4"/>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312F"/>
    <w:rsid w:val="00E24534"/>
    <w:rsid w:val="00E31DB9"/>
    <w:rsid w:val="00E35E6B"/>
    <w:rsid w:val="00E4013C"/>
    <w:rsid w:val="00E428F4"/>
    <w:rsid w:val="00E648D6"/>
    <w:rsid w:val="00E661BD"/>
    <w:rsid w:val="00E70D25"/>
    <w:rsid w:val="00E71A11"/>
    <w:rsid w:val="00E71B07"/>
    <w:rsid w:val="00E72E87"/>
    <w:rsid w:val="00E73AE8"/>
    <w:rsid w:val="00E73FEC"/>
    <w:rsid w:val="00E75365"/>
    <w:rsid w:val="00E83396"/>
    <w:rsid w:val="00E838F7"/>
    <w:rsid w:val="00E86757"/>
    <w:rsid w:val="00E86DFC"/>
    <w:rsid w:val="00E90D01"/>
    <w:rsid w:val="00E92314"/>
    <w:rsid w:val="00E926C3"/>
    <w:rsid w:val="00E95D61"/>
    <w:rsid w:val="00E96135"/>
    <w:rsid w:val="00EA3398"/>
    <w:rsid w:val="00EA7DC5"/>
    <w:rsid w:val="00EB6D44"/>
    <w:rsid w:val="00EB7A6A"/>
    <w:rsid w:val="00EC046A"/>
    <w:rsid w:val="00EC32DC"/>
    <w:rsid w:val="00ED43BF"/>
    <w:rsid w:val="00ED59D9"/>
    <w:rsid w:val="00ED5C1F"/>
    <w:rsid w:val="00ED6D21"/>
    <w:rsid w:val="00EE1C50"/>
    <w:rsid w:val="00EE330E"/>
    <w:rsid w:val="00EF20A3"/>
    <w:rsid w:val="00EF2426"/>
    <w:rsid w:val="00EF70EA"/>
    <w:rsid w:val="00EF7954"/>
    <w:rsid w:val="00F03B07"/>
    <w:rsid w:val="00F068C8"/>
    <w:rsid w:val="00F105E2"/>
    <w:rsid w:val="00F12B22"/>
    <w:rsid w:val="00F14AFD"/>
    <w:rsid w:val="00F16A81"/>
    <w:rsid w:val="00F16F4E"/>
    <w:rsid w:val="00F247F1"/>
    <w:rsid w:val="00F26C21"/>
    <w:rsid w:val="00F279BC"/>
    <w:rsid w:val="00F3107B"/>
    <w:rsid w:val="00F31DE3"/>
    <w:rsid w:val="00F3362F"/>
    <w:rsid w:val="00F34A9B"/>
    <w:rsid w:val="00F40202"/>
    <w:rsid w:val="00F413C7"/>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152A"/>
    <w:rsid w:val="00FD4755"/>
    <w:rsid w:val="00FD6B5F"/>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paragraph" w:styleId="Heading4">
    <w:name w:val="heading 4"/>
    <w:basedOn w:val="Normal"/>
    <w:next w:val="Normal"/>
    <w:link w:val="Heading4Char"/>
    <w:semiHidden/>
    <w:unhideWhenUsed/>
    <w:qFormat/>
    <w:rsid w:val="008B3BB2"/>
    <w:pPr>
      <w:keepNext/>
      <w:keepLines/>
      <w:spacing w:before="40" w:after="0"/>
      <w:outlineLvl w:val="3"/>
    </w:pPr>
    <w:rPr>
      <w:rFonts w:asciiTheme="majorHAnsi" w:eastAsiaTheme="majorEastAsia" w:hAnsiTheme="majorHAnsi" w:cs="Mangal"/>
      <w:i/>
      <w:iCs/>
      <w:color w:val="365F91" w:themeColor="accent1" w:themeShade="BF"/>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 w:type="character" w:customStyle="1" w:styleId="apple-converted-space">
    <w:name w:val="apple-converted-space"/>
    <w:basedOn w:val="DefaultParagraphFont"/>
    <w:rsid w:val="008A6605"/>
  </w:style>
  <w:style w:type="character" w:customStyle="1" w:styleId="Heading4Char">
    <w:name w:val="Heading 4 Char"/>
    <w:basedOn w:val="DefaultParagraphFont"/>
    <w:link w:val="Heading4"/>
    <w:semiHidden/>
    <w:rsid w:val="008B3BB2"/>
    <w:rPr>
      <w:rFonts w:asciiTheme="majorHAnsi" w:eastAsiaTheme="majorEastAsia" w:hAnsiTheme="majorHAnsi" w:cs="Mangal"/>
      <w:i/>
      <w:iCs/>
      <w:color w:val="365F91" w:themeColor="accent1" w:themeShade="BF"/>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664092257">
      <w:bodyDiv w:val="1"/>
      <w:marLeft w:val="0"/>
      <w:marRight w:val="0"/>
      <w:marTop w:val="0"/>
      <w:marBottom w:val="0"/>
      <w:divBdr>
        <w:top w:val="none" w:sz="0" w:space="0" w:color="auto"/>
        <w:left w:val="none" w:sz="0" w:space="0" w:color="auto"/>
        <w:bottom w:val="none" w:sz="0" w:space="0" w:color="auto"/>
        <w:right w:val="none" w:sz="0" w:space="0" w:color="auto"/>
      </w:divBdr>
    </w:div>
    <w:div w:id="1628929818">
      <w:bodyDiv w:val="1"/>
      <w:marLeft w:val="0"/>
      <w:marRight w:val="0"/>
      <w:marTop w:val="0"/>
      <w:marBottom w:val="0"/>
      <w:divBdr>
        <w:top w:val="none" w:sz="0" w:space="0" w:color="auto"/>
        <w:left w:val="none" w:sz="0" w:space="0" w:color="auto"/>
        <w:bottom w:val="none" w:sz="0" w:space="0" w:color="auto"/>
        <w:right w:val="none" w:sz="0" w:space="0" w:color="auto"/>
      </w:divBdr>
    </w:div>
    <w:div w:id="1771780816">
      <w:bodyDiv w:val="1"/>
      <w:marLeft w:val="0"/>
      <w:marRight w:val="0"/>
      <w:marTop w:val="0"/>
      <w:marBottom w:val="0"/>
      <w:divBdr>
        <w:top w:val="none" w:sz="0" w:space="0" w:color="auto"/>
        <w:left w:val="none" w:sz="0" w:space="0" w:color="auto"/>
        <w:bottom w:val="none" w:sz="0" w:space="0" w:color="auto"/>
        <w:right w:val="none" w:sz="0" w:space="0" w:color="auto"/>
      </w:divBdr>
    </w:div>
    <w:div w:id="198897590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asks.office.com/" TargetMode="External"/><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github.com/team-QTDA-CNTT/BTL" TargetMode="External"/><Relationship Id="rId28"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footer" Target="footer2.xml"/><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tien.nguyenduc@hust.edu.vn" TargetMode="External"/><Relationship Id="rId22" Type="http://schemas.openxmlformats.org/officeDocument/2006/relationships/hyperlink" Target="https://tasks.office.com/husteduvn.onmicrosoft.com/vi-VN/Home/Planner/?fbclid=IwAR0A96A3rcNkg_JQlWqcmfc04MMYchFnexH2GaUUGOf5JJvuQ4bSjUH-hec" TargetMode="External"/><Relationship Id="rId27" Type="http://schemas.openxmlformats.org/officeDocument/2006/relationships/image" Target="media/image9.png"/><Relationship Id="rId30" Type="http://schemas.openxmlformats.org/officeDocument/2006/relationships/footer" Target="footer4.xml"/><Relationship Id="rId35"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100.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B5B301-6C5A-46E1-BBDD-80D5FE6A0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17</Pages>
  <Words>2051</Words>
  <Characters>11692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13716</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Kien</cp:lastModifiedBy>
  <cp:revision>38</cp:revision>
  <cp:lastPrinted>2008-03-13T11:02:00Z</cp:lastPrinted>
  <dcterms:created xsi:type="dcterms:W3CDTF">2019-12-22T14:47:00Z</dcterms:created>
  <dcterms:modified xsi:type="dcterms:W3CDTF">2019-12-29T15:00:00Z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